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04" w:rsidRDefault="00D07A44" w:rsidP="00D07A44">
      <w:pPr>
        <w:jc w:val="center"/>
        <w:rPr>
          <w:b/>
          <w:sz w:val="32"/>
          <w:szCs w:val="32"/>
          <w:lang w:val="en-US"/>
        </w:rPr>
      </w:pPr>
      <w:r w:rsidRPr="00D07A44">
        <w:rPr>
          <w:b/>
          <w:sz w:val="32"/>
          <w:szCs w:val="32"/>
          <w:lang w:val="en-US"/>
        </w:rPr>
        <w:t>GIT TO BIT BUCKET</w:t>
      </w:r>
    </w:p>
    <w:p w:rsidR="00D07A44" w:rsidRDefault="00D07A44" w:rsidP="00D07A44">
      <w:pPr>
        <w:rPr>
          <w:b/>
          <w:sz w:val="32"/>
          <w:szCs w:val="32"/>
          <w:lang w:val="en-US"/>
        </w:rPr>
      </w:pPr>
    </w:p>
    <w:p w:rsidR="00D07A44" w:rsidRDefault="00D07A44" w:rsidP="00D07A44">
      <w:pPr>
        <w:rPr>
          <w:b/>
          <w:sz w:val="32"/>
          <w:szCs w:val="32"/>
          <w:lang w:val="en-US"/>
        </w:rPr>
      </w:pPr>
      <w:r>
        <w:rPr>
          <w:b/>
          <w:sz w:val="32"/>
          <w:szCs w:val="32"/>
          <w:lang w:val="en-US"/>
        </w:rPr>
        <w:t>Prerequisite:</w:t>
      </w:r>
    </w:p>
    <w:p w:rsidR="00D07A44" w:rsidRPr="00D07A44" w:rsidRDefault="00D07A44" w:rsidP="00FE2545">
      <w:pPr>
        <w:pStyle w:val="ListParagraph"/>
        <w:numPr>
          <w:ilvl w:val="0"/>
          <w:numId w:val="2"/>
        </w:numPr>
        <w:rPr>
          <w:sz w:val="24"/>
          <w:szCs w:val="24"/>
          <w:lang w:val="en-US"/>
        </w:rPr>
      </w:pPr>
      <w:r w:rsidRPr="00D07A44">
        <w:rPr>
          <w:sz w:val="24"/>
          <w:szCs w:val="24"/>
          <w:lang w:val="en-US"/>
        </w:rPr>
        <w:t xml:space="preserve">Request </w:t>
      </w:r>
      <w:r w:rsidR="00FE2545">
        <w:rPr>
          <w:sz w:val="24"/>
          <w:szCs w:val="24"/>
          <w:lang w:val="en-US"/>
        </w:rPr>
        <w:t>at self-service portal to</w:t>
      </w:r>
      <w:r w:rsidRPr="00D07A44">
        <w:rPr>
          <w:sz w:val="24"/>
          <w:szCs w:val="24"/>
          <w:lang w:val="en-US"/>
        </w:rPr>
        <w:t xml:space="preserve"> create new Project</w:t>
      </w:r>
      <w:r w:rsidR="00FE2545">
        <w:rPr>
          <w:sz w:val="24"/>
          <w:szCs w:val="24"/>
          <w:lang w:val="en-US"/>
        </w:rPr>
        <w:t xml:space="preserve"> for SDS</w:t>
      </w:r>
      <w:r w:rsidRPr="00D07A44">
        <w:rPr>
          <w:sz w:val="24"/>
          <w:szCs w:val="24"/>
          <w:lang w:val="en-US"/>
        </w:rPr>
        <w:t xml:space="preserve"> on bit </w:t>
      </w:r>
      <w:proofErr w:type="gramStart"/>
      <w:r w:rsidRPr="00D07A44">
        <w:rPr>
          <w:sz w:val="24"/>
          <w:szCs w:val="24"/>
          <w:lang w:val="en-US"/>
        </w:rPr>
        <w:t>bucket</w:t>
      </w:r>
      <w:r w:rsidR="00FE2545">
        <w:rPr>
          <w:sz w:val="24"/>
          <w:szCs w:val="24"/>
          <w:lang w:val="en-US"/>
        </w:rPr>
        <w:t xml:space="preserve"> </w:t>
      </w:r>
      <w:r>
        <w:rPr>
          <w:sz w:val="24"/>
          <w:szCs w:val="24"/>
          <w:lang w:val="en-US"/>
        </w:rPr>
        <w:t>.</w:t>
      </w:r>
      <w:proofErr w:type="gramEnd"/>
      <w:r>
        <w:rPr>
          <w:sz w:val="24"/>
          <w:szCs w:val="24"/>
          <w:lang w:val="en-US"/>
        </w:rPr>
        <w:t xml:space="preserve"> </w:t>
      </w:r>
    </w:p>
    <w:p w:rsidR="00D07A44" w:rsidRPr="00D07A44" w:rsidRDefault="00FE2545" w:rsidP="00FE2545">
      <w:pPr>
        <w:pStyle w:val="ListParagraph"/>
        <w:numPr>
          <w:ilvl w:val="0"/>
          <w:numId w:val="2"/>
        </w:numPr>
        <w:rPr>
          <w:sz w:val="24"/>
          <w:szCs w:val="24"/>
          <w:lang w:val="en-US"/>
        </w:rPr>
      </w:pPr>
      <w:r w:rsidRPr="00D07A44">
        <w:rPr>
          <w:sz w:val="24"/>
          <w:szCs w:val="24"/>
          <w:lang w:val="en-US"/>
        </w:rPr>
        <w:t xml:space="preserve">Request </w:t>
      </w:r>
      <w:r>
        <w:rPr>
          <w:sz w:val="24"/>
          <w:szCs w:val="24"/>
          <w:lang w:val="en-US"/>
        </w:rPr>
        <w:t>at self-service portal to</w:t>
      </w:r>
      <w:r w:rsidRPr="00D07A44">
        <w:rPr>
          <w:sz w:val="24"/>
          <w:szCs w:val="24"/>
          <w:lang w:val="en-US"/>
        </w:rPr>
        <w:t xml:space="preserve"> create </w:t>
      </w:r>
      <w:r w:rsidR="00D07A44" w:rsidRPr="00D07A44">
        <w:rPr>
          <w:sz w:val="24"/>
          <w:szCs w:val="24"/>
          <w:lang w:val="en-US"/>
        </w:rPr>
        <w:t xml:space="preserve">new repository </w:t>
      </w:r>
      <w:r>
        <w:rPr>
          <w:sz w:val="24"/>
          <w:szCs w:val="24"/>
          <w:lang w:val="en-US"/>
        </w:rPr>
        <w:t xml:space="preserve">for SDS </w:t>
      </w:r>
      <w:r w:rsidR="00D07A44" w:rsidRPr="00D07A44">
        <w:rPr>
          <w:sz w:val="24"/>
          <w:szCs w:val="24"/>
          <w:lang w:val="en-US"/>
        </w:rPr>
        <w:t>on BIT BUCKET</w:t>
      </w:r>
    </w:p>
    <w:p w:rsidR="00D07A44" w:rsidRDefault="00D07A44" w:rsidP="00FE2545">
      <w:pPr>
        <w:pStyle w:val="ListParagraph"/>
        <w:numPr>
          <w:ilvl w:val="0"/>
          <w:numId w:val="2"/>
        </w:numPr>
        <w:rPr>
          <w:sz w:val="24"/>
          <w:szCs w:val="24"/>
          <w:lang w:val="en-US"/>
        </w:rPr>
      </w:pPr>
      <w:r w:rsidRPr="00D07A44">
        <w:rPr>
          <w:sz w:val="24"/>
          <w:szCs w:val="24"/>
          <w:lang w:val="en-US"/>
        </w:rPr>
        <w:t>Third party tool (Source Tree</w:t>
      </w:r>
      <w:r w:rsidR="00B32136">
        <w:rPr>
          <w:sz w:val="24"/>
          <w:szCs w:val="24"/>
          <w:lang w:val="en-US"/>
        </w:rPr>
        <w:t>/ Git Ext.</w:t>
      </w:r>
      <w:r w:rsidRPr="00D07A44">
        <w:rPr>
          <w:sz w:val="24"/>
          <w:szCs w:val="24"/>
          <w:lang w:val="en-US"/>
        </w:rPr>
        <w:t>)</w:t>
      </w:r>
      <w:r w:rsidR="00FE2545">
        <w:rPr>
          <w:sz w:val="24"/>
          <w:szCs w:val="24"/>
          <w:lang w:val="en-US"/>
        </w:rPr>
        <w:t xml:space="preserve"> to manage the repository.</w:t>
      </w:r>
    </w:p>
    <w:p w:rsidR="00FE2545" w:rsidRDefault="00FE2545" w:rsidP="00FE2545">
      <w:pPr>
        <w:pStyle w:val="ListParagraph"/>
        <w:numPr>
          <w:ilvl w:val="0"/>
          <w:numId w:val="2"/>
        </w:numPr>
        <w:rPr>
          <w:sz w:val="24"/>
          <w:szCs w:val="24"/>
          <w:lang w:val="en-US"/>
        </w:rPr>
      </w:pPr>
      <w:r>
        <w:rPr>
          <w:sz w:val="24"/>
          <w:szCs w:val="24"/>
          <w:lang w:val="en-US"/>
        </w:rPr>
        <w:t>Prepare existing solution to migrate on Bit bucket</w:t>
      </w:r>
    </w:p>
    <w:p w:rsidR="00FE2545" w:rsidRDefault="00FE2545" w:rsidP="00FE2545">
      <w:pPr>
        <w:pStyle w:val="ListParagraph"/>
        <w:numPr>
          <w:ilvl w:val="0"/>
          <w:numId w:val="2"/>
        </w:numPr>
        <w:rPr>
          <w:sz w:val="24"/>
          <w:szCs w:val="24"/>
          <w:lang w:val="en-US"/>
        </w:rPr>
      </w:pPr>
      <w:r>
        <w:rPr>
          <w:sz w:val="24"/>
          <w:szCs w:val="24"/>
          <w:lang w:val="en-US"/>
        </w:rPr>
        <w:t>Remove all unnecessary binaries</w:t>
      </w:r>
    </w:p>
    <w:p w:rsidR="00FE2545" w:rsidRDefault="00FE2545" w:rsidP="00FE2545">
      <w:pPr>
        <w:pStyle w:val="ListParagraph"/>
        <w:numPr>
          <w:ilvl w:val="0"/>
          <w:numId w:val="2"/>
        </w:numPr>
        <w:rPr>
          <w:sz w:val="24"/>
          <w:szCs w:val="24"/>
          <w:lang w:val="en-US"/>
        </w:rPr>
      </w:pPr>
      <w:r>
        <w:rPr>
          <w:sz w:val="24"/>
          <w:szCs w:val="24"/>
          <w:lang w:val="en-US"/>
        </w:rPr>
        <w:t xml:space="preserve">Use </w:t>
      </w:r>
      <w:proofErr w:type="spellStart"/>
      <w:r>
        <w:rPr>
          <w:sz w:val="24"/>
          <w:szCs w:val="24"/>
          <w:lang w:val="en-US"/>
        </w:rPr>
        <w:t>nuget</w:t>
      </w:r>
      <w:proofErr w:type="spellEnd"/>
      <w:r>
        <w:rPr>
          <w:sz w:val="24"/>
          <w:szCs w:val="24"/>
          <w:lang w:val="en-US"/>
        </w:rPr>
        <w:t xml:space="preserve"> package for all dependencies if possible</w:t>
      </w:r>
    </w:p>
    <w:p w:rsidR="00FE2545" w:rsidRPr="0045191E" w:rsidRDefault="00FE2545" w:rsidP="00FE2545">
      <w:pPr>
        <w:pStyle w:val="ListParagraph"/>
        <w:numPr>
          <w:ilvl w:val="0"/>
          <w:numId w:val="2"/>
        </w:numPr>
        <w:rPr>
          <w:sz w:val="24"/>
          <w:szCs w:val="24"/>
          <w:lang w:val="en-US"/>
        </w:rPr>
      </w:pPr>
      <w:r w:rsidRPr="0045191E">
        <w:rPr>
          <w:sz w:val="24"/>
          <w:szCs w:val="24"/>
          <w:lang w:val="en-US"/>
        </w:rPr>
        <w:t xml:space="preserve">Add </w:t>
      </w:r>
      <w:proofErr w:type="spellStart"/>
      <w:r w:rsidRPr="0045191E">
        <w:rPr>
          <w:sz w:val="24"/>
          <w:szCs w:val="24"/>
          <w:lang w:val="en-US"/>
        </w:rPr>
        <w:t>gitignore</w:t>
      </w:r>
      <w:proofErr w:type="spellEnd"/>
      <w:r w:rsidRPr="0045191E">
        <w:rPr>
          <w:sz w:val="24"/>
          <w:szCs w:val="24"/>
          <w:lang w:val="en-US"/>
        </w:rPr>
        <w:t xml:space="preserve"> file</w:t>
      </w:r>
    </w:p>
    <w:p w:rsidR="00FA6A0F" w:rsidRDefault="00FA6A0F" w:rsidP="00FE2545">
      <w:pPr>
        <w:rPr>
          <w:sz w:val="24"/>
          <w:szCs w:val="24"/>
          <w:lang w:val="en-US"/>
        </w:rPr>
      </w:pPr>
    </w:p>
    <w:p w:rsidR="00FA6A0F" w:rsidRDefault="00FA6A0F" w:rsidP="00FE2545">
      <w:pPr>
        <w:rPr>
          <w:sz w:val="24"/>
          <w:szCs w:val="24"/>
          <w:lang w:val="en-US"/>
        </w:rPr>
      </w:pPr>
      <w:r>
        <w:rPr>
          <w:noProof/>
        </w:rPr>
        <w:drawing>
          <wp:inline distT="0" distB="0" distL="0" distR="0" wp14:anchorId="22487196" wp14:editId="25D9B636">
            <wp:extent cx="5760720" cy="234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44420"/>
                    </a:xfrm>
                    <a:prstGeom prst="rect">
                      <a:avLst/>
                    </a:prstGeom>
                  </pic:spPr>
                </pic:pic>
              </a:graphicData>
            </a:graphic>
          </wp:inline>
        </w:drawing>
      </w:r>
    </w:p>
    <w:p w:rsidR="00FA6A0F" w:rsidRDefault="0045191E" w:rsidP="00FE2545">
      <w:pPr>
        <w:rPr>
          <w:sz w:val="24"/>
          <w:szCs w:val="24"/>
          <w:lang w:val="en-US"/>
        </w:rPr>
      </w:pPr>
      <w:r>
        <w:rPr>
          <w:noProof/>
        </w:rPr>
        <w:drawing>
          <wp:inline distT="0" distB="0" distL="0" distR="0" wp14:anchorId="4FD7A23F" wp14:editId="7DCE7AB2">
            <wp:extent cx="576072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90900"/>
                    </a:xfrm>
                    <a:prstGeom prst="rect">
                      <a:avLst/>
                    </a:prstGeom>
                  </pic:spPr>
                </pic:pic>
              </a:graphicData>
            </a:graphic>
          </wp:inline>
        </w:drawing>
      </w:r>
    </w:p>
    <w:p w:rsidR="005357E2" w:rsidRPr="005357E2" w:rsidRDefault="005357E2" w:rsidP="005357E2">
      <w:pPr>
        <w:pStyle w:val="Heading1"/>
        <w:shd w:val="clear" w:color="auto" w:fill="FFFFFF"/>
        <w:spacing w:before="0" w:beforeAutospacing="0" w:after="300" w:afterAutospacing="0"/>
        <w:rPr>
          <w:color w:val="333333"/>
        </w:rPr>
      </w:pPr>
      <w:r>
        <w:rPr>
          <w:b w:val="0"/>
          <w:sz w:val="28"/>
          <w:szCs w:val="28"/>
          <w:lang w:val="en-US"/>
        </w:rPr>
        <w:lastRenderedPageBreak/>
        <w:t xml:space="preserve"> </w:t>
      </w:r>
      <w:r w:rsidRPr="005357E2">
        <w:rPr>
          <w:color w:val="333333"/>
        </w:rPr>
        <w:t>Importing code from an existing project</w:t>
      </w:r>
    </w:p>
    <w:p w:rsidR="005357E2" w:rsidRPr="005357E2" w:rsidRDefault="005357E2" w:rsidP="005357E2">
      <w:pPr>
        <w:rPr>
          <w:sz w:val="24"/>
          <w:szCs w:val="24"/>
        </w:rPr>
      </w:pPr>
      <w:r w:rsidRPr="005357E2">
        <w:rPr>
          <w:sz w:val="24"/>
          <w:szCs w:val="24"/>
        </w:rPr>
        <w:t>Import code using the web interface</w:t>
      </w:r>
    </w:p>
    <w:p w:rsidR="005357E2" w:rsidRPr="005357E2" w:rsidRDefault="005357E2" w:rsidP="005357E2">
      <w:pPr>
        <w:rPr>
          <w:sz w:val="24"/>
          <w:szCs w:val="24"/>
        </w:rPr>
      </w:pPr>
      <w:r w:rsidRPr="005357E2">
        <w:rPr>
          <w:sz w:val="24"/>
          <w:szCs w:val="24"/>
        </w:rPr>
        <w:t>Introduced in </w:t>
      </w:r>
      <w:hyperlink r:id="rId9" w:history="1">
        <w:r w:rsidRPr="005357E2">
          <w:rPr>
            <w:rStyle w:val="Hyperlink"/>
            <w:sz w:val="24"/>
            <w:szCs w:val="24"/>
          </w:rPr>
          <w:t>Bitbucket Server 4.9</w:t>
        </w:r>
      </w:hyperlink>
      <w:r w:rsidRPr="005357E2">
        <w:rPr>
          <w:sz w:val="24"/>
          <w:szCs w:val="24"/>
        </w:rPr>
        <w:t>, you can import code and its version/branching history into Bitbucket Server from existing Git projects hosted with Bitbucket Cloud, GitHub, GitHub Enterprise, or a standalone Git repository using the web interface.</w:t>
      </w:r>
    </w:p>
    <w:p w:rsidR="005357E2" w:rsidRPr="005357E2" w:rsidRDefault="005357E2" w:rsidP="005357E2">
      <w:pPr>
        <w:rPr>
          <w:sz w:val="24"/>
          <w:szCs w:val="24"/>
        </w:rPr>
      </w:pPr>
      <w:r w:rsidRPr="005357E2">
        <w:rPr>
          <w:b/>
          <w:bCs/>
          <w:sz w:val="24"/>
          <w:szCs w:val="24"/>
        </w:rPr>
        <w:t>To start importing code</w:t>
      </w:r>
    </w:p>
    <w:p w:rsidR="005357E2" w:rsidRPr="005357E2" w:rsidRDefault="005357E2" w:rsidP="005357E2">
      <w:pPr>
        <w:numPr>
          <w:ilvl w:val="0"/>
          <w:numId w:val="3"/>
        </w:numPr>
        <w:rPr>
          <w:sz w:val="24"/>
          <w:szCs w:val="24"/>
        </w:rPr>
      </w:pPr>
      <w:r w:rsidRPr="005357E2">
        <w:rPr>
          <w:sz w:val="24"/>
          <w:szCs w:val="24"/>
        </w:rPr>
        <w:t>While viewing a project within Bitbucket Server click </w:t>
      </w:r>
      <w:r w:rsidRPr="005357E2">
        <w:rPr>
          <w:b/>
          <w:bCs/>
          <w:sz w:val="24"/>
          <w:szCs w:val="24"/>
        </w:rPr>
        <w:t>Import repository</w:t>
      </w:r>
      <w:r w:rsidRPr="005357E2">
        <w:rPr>
          <w:sz w:val="24"/>
          <w:szCs w:val="24"/>
        </w:rPr>
        <w:t> in the sidebar.</w:t>
      </w:r>
    </w:p>
    <w:p w:rsidR="005357E2" w:rsidRPr="005357E2" w:rsidRDefault="005357E2" w:rsidP="005357E2">
      <w:pPr>
        <w:numPr>
          <w:ilvl w:val="0"/>
          <w:numId w:val="3"/>
        </w:numPr>
        <w:rPr>
          <w:sz w:val="24"/>
          <w:szCs w:val="24"/>
        </w:rPr>
      </w:pPr>
      <w:r w:rsidRPr="005357E2">
        <w:rPr>
          <w:sz w:val="24"/>
          <w:szCs w:val="24"/>
        </w:rPr>
        <w:t>Select a source to import code from, provide the required information, then click </w:t>
      </w:r>
      <w:r w:rsidRPr="005357E2">
        <w:rPr>
          <w:b/>
          <w:bCs/>
          <w:sz w:val="24"/>
          <w:szCs w:val="24"/>
        </w:rPr>
        <w:t>Connect</w:t>
      </w:r>
      <w:r w:rsidRPr="005357E2">
        <w:rPr>
          <w:sz w:val="24"/>
          <w:szCs w:val="24"/>
        </w:rPr>
        <w:t>.</w:t>
      </w:r>
    </w:p>
    <w:p w:rsidR="005357E2" w:rsidRPr="005357E2" w:rsidRDefault="005357E2" w:rsidP="005357E2">
      <w:pPr>
        <w:numPr>
          <w:ilvl w:val="1"/>
          <w:numId w:val="3"/>
        </w:numPr>
        <w:rPr>
          <w:sz w:val="24"/>
          <w:szCs w:val="24"/>
        </w:rPr>
      </w:pPr>
      <w:r w:rsidRPr="005357E2">
        <w:rPr>
          <w:b/>
          <w:bCs/>
          <w:sz w:val="24"/>
          <w:szCs w:val="24"/>
        </w:rPr>
        <w:t>For Bitbucket Cloud</w:t>
      </w:r>
      <w:r w:rsidRPr="005357E2">
        <w:rPr>
          <w:sz w:val="24"/>
          <w:szCs w:val="24"/>
        </w:rPr>
        <w:t>, include the Username and </w:t>
      </w:r>
      <w:hyperlink r:id="rId10" w:history="1">
        <w:r w:rsidRPr="005357E2">
          <w:rPr>
            <w:rStyle w:val="Hyperlink"/>
            <w:sz w:val="24"/>
            <w:szCs w:val="24"/>
          </w:rPr>
          <w:t>App password</w:t>
        </w:r>
      </w:hyperlink>
      <w:r w:rsidRPr="005357E2">
        <w:rPr>
          <w:sz w:val="24"/>
          <w:szCs w:val="24"/>
        </w:rPr>
        <w:t> for the account to import from, and ensure read access for team, project, and repository is enabled.</w:t>
      </w:r>
      <w:r w:rsidRPr="005357E2">
        <w:rPr>
          <w:sz w:val="24"/>
          <w:szCs w:val="24"/>
        </w:rPr>
        <w:br/>
        <w:t> </w:t>
      </w:r>
    </w:p>
    <w:p w:rsidR="005357E2" w:rsidRPr="005357E2" w:rsidRDefault="005357E2" w:rsidP="005357E2">
      <w:pPr>
        <w:numPr>
          <w:ilvl w:val="1"/>
          <w:numId w:val="3"/>
        </w:numPr>
        <w:rPr>
          <w:sz w:val="24"/>
          <w:szCs w:val="24"/>
        </w:rPr>
      </w:pPr>
      <w:r w:rsidRPr="005357E2">
        <w:rPr>
          <w:b/>
          <w:bCs/>
          <w:sz w:val="24"/>
          <w:szCs w:val="24"/>
        </w:rPr>
        <w:t>For GitHub</w:t>
      </w:r>
      <w:r w:rsidRPr="005357E2">
        <w:rPr>
          <w:sz w:val="24"/>
          <w:szCs w:val="24"/>
        </w:rPr>
        <w:t>, include the Username and </w:t>
      </w:r>
      <w:hyperlink r:id="rId11" w:history="1">
        <w:r w:rsidRPr="005357E2">
          <w:rPr>
            <w:rStyle w:val="Hyperlink"/>
            <w:sz w:val="24"/>
            <w:szCs w:val="24"/>
          </w:rPr>
          <w:t>Personal access token</w:t>
        </w:r>
      </w:hyperlink>
      <w:r w:rsidRPr="005357E2">
        <w:rPr>
          <w:sz w:val="24"/>
          <w:szCs w:val="24"/>
        </w:rPr>
        <w:t> for the account to import from, and ensure the </w:t>
      </w:r>
      <w:r w:rsidRPr="005357E2">
        <w:rPr>
          <w:b/>
          <w:bCs/>
          <w:sz w:val="24"/>
          <w:szCs w:val="24"/>
        </w:rPr>
        <w:t>repo</w:t>
      </w:r>
      <w:r w:rsidRPr="005357E2">
        <w:rPr>
          <w:sz w:val="24"/>
          <w:szCs w:val="24"/>
        </w:rPr>
        <w:t> and </w:t>
      </w:r>
      <w:proofErr w:type="spellStart"/>
      <w:r w:rsidRPr="005357E2">
        <w:rPr>
          <w:b/>
          <w:bCs/>
          <w:sz w:val="24"/>
          <w:szCs w:val="24"/>
        </w:rPr>
        <w:t>read:org</w:t>
      </w:r>
      <w:proofErr w:type="spellEnd"/>
      <w:r w:rsidRPr="005357E2">
        <w:rPr>
          <w:sz w:val="24"/>
          <w:szCs w:val="24"/>
        </w:rPr>
        <w:t> </w:t>
      </w:r>
      <w:hyperlink r:id="rId12" w:anchor="scopes" w:history="1">
        <w:r w:rsidRPr="005357E2">
          <w:rPr>
            <w:rStyle w:val="Hyperlink"/>
            <w:sz w:val="24"/>
            <w:szCs w:val="24"/>
          </w:rPr>
          <w:t>scopes</w:t>
        </w:r>
      </w:hyperlink>
      <w:r w:rsidRPr="005357E2">
        <w:rPr>
          <w:sz w:val="24"/>
          <w:szCs w:val="24"/>
        </w:rPr>
        <w:t> are enabled.</w:t>
      </w:r>
    </w:p>
    <w:p w:rsidR="005357E2" w:rsidRPr="005357E2" w:rsidRDefault="005357E2" w:rsidP="005357E2">
      <w:pPr>
        <w:numPr>
          <w:ilvl w:val="1"/>
          <w:numId w:val="3"/>
        </w:numPr>
        <w:rPr>
          <w:sz w:val="24"/>
          <w:szCs w:val="24"/>
        </w:rPr>
      </w:pPr>
      <w:r w:rsidRPr="005357E2">
        <w:rPr>
          <w:b/>
          <w:bCs/>
          <w:sz w:val="24"/>
          <w:szCs w:val="24"/>
        </w:rPr>
        <w:t>For GitHub Enterprise</w:t>
      </w:r>
      <w:r w:rsidRPr="005357E2">
        <w:rPr>
          <w:sz w:val="24"/>
          <w:szCs w:val="24"/>
        </w:rPr>
        <w:t>, provide the Server URL, Username, and </w:t>
      </w:r>
      <w:hyperlink r:id="rId13" w:history="1">
        <w:r w:rsidRPr="005357E2">
          <w:rPr>
            <w:rStyle w:val="Hyperlink"/>
            <w:sz w:val="24"/>
            <w:szCs w:val="24"/>
          </w:rPr>
          <w:t>Personal access token</w:t>
        </w:r>
      </w:hyperlink>
      <w:r w:rsidRPr="005357E2">
        <w:rPr>
          <w:sz w:val="24"/>
          <w:szCs w:val="24"/>
        </w:rPr>
        <w:t> for the account to import from, and ensure the </w:t>
      </w:r>
      <w:r w:rsidRPr="005357E2">
        <w:rPr>
          <w:b/>
          <w:bCs/>
          <w:sz w:val="24"/>
          <w:szCs w:val="24"/>
        </w:rPr>
        <w:t>repo</w:t>
      </w:r>
      <w:r w:rsidRPr="005357E2">
        <w:rPr>
          <w:sz w:val="24"/>
          <w:szCs w:val="24"/>
        </w:rPr>
        <w:t> and </w:t>
      </w:r>
      <w:proofErr w:type="spellStart"/>
      <w:r w:rsidRPr="005357E2">
        <w:rPr>
          <w:b/>
          <w:bCs/>
          <w:sz w:val="24"/>
          <w:szCs w:val="24"/>
        </w:rPr>
        <w:t>read:org</w:t>
      </w:r>
      <w:proofErr w:type="spellEnd"/>
      <w:r w:rsidRPr="005357E2">
        <w:rPr>
          <w:sz w:val="24"/>
          <w:szCs w:val="24"/>
        </w:rPr>
        <w:t> </w:t>
      </w:r>
      <w:hyperlink r:id="rId14" w:anchor="scopes" w:history="1">
        <w:r w:rsidRPr="005357E2">
          <w:rPr>
            <w:rStyle w:val="Hyperlink"/>
            <w:sz w:val="24"/>
            <w:szCs w:val="24"/>
          </w:rPr>
          <w:t>scopes</w:t>
        </w:r>
      </w:hyperlink>
      <w:r w:rsidRPr="005357E2">
        <w:rPr>
          <w:sz w:val="24"/>
          <w:szCs w:val="24"/>
        </w:rPr>
        <w:t> are enabled.</w:t>
      </w:r>
    </w:p>
    <w:p w:rsidR="005357E2" w:rsidRPr="005357E2" w:rsidRDefault="005357E2" w:rsidP="005357E2">
      <w:pPr>
        <w:numPr>
          <w:ilvl w:val="1"/>
          <w:numId w:val="3"/>
        </w:numPr>
        <w:rPr>
          <w:sz w:val="24"/>
          <w:szCs w:val="24"/>
        </w:rPr>
      </w:pPr>
      <w:r w:rsidRPr="005357E2">
        <w:rPr>
          <w:b/>
          <w:bCs/>
          <w:sz w:val="24"/>
          <w:szCs w:val="24"/>
        </w:rPr>
        <w:t>For a single Git repository</w:t>
      </w:r>
      <w:r w:rsidRPr="005357E2">
        <w:rPr>
          <w:sz w:val="24"/>
          <w:szCs w:val="24"/>
        </w:rPr>
        <w:t>, provide the Clone URL, and Username and Password (if required).</w:t>
      </w:r>
    </w:p>
    <w:p w:rsidR="005357E2" w:rsidRPr="005357E2" w:rsidRDefault="005357E2" w:rsidP="005357E2">
      <w:pPr>
        <w:numPr>
          <w:ilvl w:val="0"/>
          <w:numId w:val="3"/>
        </w:numPr>
        <w:rPr>
          <w:sz w:val="24"/>
          <w:szCs w:val="24"/>
        </w:rPr>
      </w:pPr>
      <w:r w:rsidRPr="005357E2">
        <w:rPr>
          <w:sz w:val="24"/>
          <w:szCs w:val="24"/>
        </w:rPr>
        <w:t>Choose which repositories to import.</w:t>
      </w:r>
    </w:p>
    <w:p w:rsidR="005357E2" w:rsidRPr="005357E2" w:rsidRDefault="005357E2" w:rsidP="005357E2">
      <w:pPr>
        <w:numPr>
          <w:ilvl w:val="1"/>
          <w:numId w:val="3"/>
        </w:numPr>
        <w:rPr>
          <w:sz w:val="24"/>
          <w:szCs w:val="24"/>
        </w:rPr>
      </w:pPr>
      <w:r w:rsidRPr="005357E2">
        <w:rPr>
          <w:b/>
          <w:bCs/>
          <w:sz w:val="24"/>
          <w:szCs w:val="24"/>
        </w:rPr>
        <w:t>All repositories</w:t>
      </w:r>
      <w:r w:rsidRPr="005357E2">
        <w:rPr>
          <w:sz w:val="24"/>
          <w:szCs w:val="24"/>
        </w:rPr>
        <w:t> </w:t>
      </w:r>
      <w:proofErr w:type="gramStart"/>
      <w:r w:rsidRPr="005357E2">
        <w:rPr>
          <w:sz w:val="24"/>
          <w:szCs w:val="24"/>
        </w:rPr>
        <w:t>imports</w:t>
      </w:r>
      <w:proofErr w:type="gramEnd"/>
      <w:r w:rsidRPr="005357E2">
        <w:rPr>
          <w:sz w:val="24"/>
          <w:szCs w:val="24"/>
        </w:rPr>
        <w:t xml:space="preserve"> all the repositories owned by the account provided.</w:t>
      </w:r>
    </w:p>
    <w:p w:rsidR="005357E2" w:rsidRPr="005357E2" w:rsidRDefault="005357E2" w:rsidP="005357E2">
      <w:pPr>
        <w:numPr>
          <w:ilvl w:val="1"/>
          <w:numId w:val="3"/>
        </w:numPr>
        <w:rPr>
          <w:sz w:val="24"/>
          <w:szCs w:val="24"/>
        </w:rPr>
      </w:pPr>
      <w:r w:rsidRPr="005357E2">
        <w:rPr>
          <w:b/>
          <w:bCs/>
          <w:sz w:val="24"/>
          <w:szCs w:val="24"/>
        </w:rPr>
        <w:t>Select repositories</w:t>
      </w:r>
      <w:r w:rsidRPr="005357E2">
        <w:rPr>
          <w:sz w:val="24"/>
          <w:szCs w:val="24"/>
        </w:rPr>
        <w:t xml:space="preserve"> allows you </w:t>
      </w:r>
      <w:proofErr w:type="gramStart"/>
      <w:r w:rsidRPr="005357E2">
        <w:rPr>
          <w:sz w:val="24"/>
          <w:szCs w:val="24"/>
        </w:rPr>
        <w:t>choose</w:t>
      </w:r>
      <w:proofErr w:type="gramEnd"/>
      <w:r w:rsidRPr="005357E2">
        <w:rPr>
          <w:sz w:val="24"/>
          <w:szCs w:val="24"/>
        </w:rPr>
        <w:t xml:space="preserve"> specific repositories to import.</w:t>
      </w:r>
    </w:p>
    <w:p w:rsidR="005357E2" w:rsidRPr="005357E2" w:rsidRDefault="005357E2" w:rsidP="005357E2">
      <w:pPr>
        <w:numPr>
          <w:ilvl w:val="0"/>
          <w:numId w:val="3"/>
        </w:numPr>
        <w:rPr>
          <w:sz w:val="24"/>
          <w:szCs w:val="24"/>
        </w:rPr>
      </w:pPr>
      <w:r w:rsidRPr="005357E2">
        <w:rPr>
          <w:sz w:val="24"/>
          <w:szCs w:val="24"/>
        </w:rPr>
        <w:t>Click </w:t>
      </w:r>
      <w:r w:rsidRPr="005357E2">
        <w:rPr>
          <w:b/>
          <w:bCs/>
          <w:sz w:val="24"/>
          <w:szCs w:val="24"/>
        </w:rPr>
        <w:t>Import</w:t>
      </w:r>
      <w:r w:rsidRPr="005357E2">
        <w:rPr>
          <w:sz w:val="24"/>
          <w:szCs w:val="24"/>
        </w:rPr>
        <w:t>.</w:t>
      </w:r>
    </w:p>
    <w:p w:rsidR="005357E2" w:rsidRPr="005357E2" w:rsidRDefault="005357E2" w:rsidP="005357E2">
      <w:pPr>
        <w:rPr>
          <w:sz w:val="24"/>
          <w:szCs w:val="24"/>
        </w:rPr>
      </w:pPr>
      <w:r w:rsidRPr="005357E2">
        <w:rPr>
          <w:sz w:val="24"/>
          <w:szCs w:val="24"/>
        </w:rPr>
        <w:t>Once importing completes, you can refresh the project page to see the imported repositories.</w:t>
      </w:r>
    </w:p>
    <w:p w:rsidR="00FE2545" w:rsidRDefault="00FE2545" w:rsidP="00FE2545">
      <w:pPr>
        <w:rPr>
          <w:sz w:val="24"/>
          <w:szCs w:val="24"/>
        </w:rPr>
      </w:pPr>
    </w:p>
    <w:p w:rsidR="005357E2" w:rsidRPr="005357E2" w:rsidRDefault="005357E2" w:rsidP="005357E2">
      <w:pPr>
        <w:rPr>
          <w:b/>
          <w:sz w:val="40"/>
          <w:szCs w:val="40"/>
        </w:rPr>
      </w:pPr>
      <w:r w:rsidRPr="005357E2">
        <w:rPr>
          <w:b/>
          <w:sz w:val="40"/>
          <w:szCs w:val="40"/>
        </w:rPr>
        <w:t>Import code using the terminal</w:t>
      </w:r>
    </w:p>
    <w:p w:rsidR="005357E2" w:rsidRPr="005357E2" w:rsidRDefault="005357E2" w:rsidP="005357E2">
      <w:pPr>
        <w:rPr>
          <w:sz w:val="24"/>
          <w:szCs w:val="24"/>
        </w:rPr>
      </w:pPr>
      <w:r w:rsidRPr="005357E2">
        <w:rPr>
          <w:sz w:val="24"/>
          <w:szCs w:val="24"/>
        </w:rPr>
        <w:t>Import code from an existing project using the terminal by first cloning the repository to your local system and then pushing to an empty Bitbucket Server repository.</w:t>
      </w:r>
    </w:p>
    <w:p w:rsidR="005357E2" w:rsidRPr="005357E2" w:rsidRDefault="005357E2" w:rsidP="005357E2">
      <w:pPr>
        <w:rPr>
          <w:b/>
          <w:bCs/>
          <w:sz w:val="24"/>
          <w:szCs w:val="24"/>
        </w:rPr>
      </w:pPr>
      <w:r w:rsidRPr="005357E2">
        <w:rPr>
          <w:b/>
          <w:bCs/>
          <w:sz w:val="24"/>
          <w:szCs w:val="24"/>
        </w:rPr>
        <w:t xml:space="preserve">Import an existing, </w:t>
      </w:r>
      <w:proofErr w:type="spellStart"/>
      <w:r w:rsidRPr="005357E2">
        <w:rPr>
          <w:b/>
          <w:bCs/>
          <w:sz w:val="24"/>
          <w:szCs w:val="24"/>
        </w:rPr>
        <w:t>unversioned</w:t>
      </w:r>
      <w:proofErr w:type="spellEnd"/>
      <w:r w:rsidRPr="005357E2">
        <w:rPr>
          <w:b/>
          <w:bCs/>
          <w:sz w:val="24"/>
          <w:szCs w:val="24"/>
        </w:rPr>
        <w:t xml:space="preserve"> code project into Bitbucket Server</w:t>
      </w:r>
    </w:p>
    <w:p w:rsidR="005357E2" w:rsidRPr="005357E2" w:rsidRDefault="005357E2" w:rsidP="005357E2">
      <w:pPr>
        <w:rPr>
          <w:sz w:val="24"/>
          <w:szCs w:val="24"/>
        </w:rPr>
      </w:pPr>
      <w:r w:rsidRPr="005357E2">
        <w:rPr>
          <w:sz w:val="24"/>
          <w:szCs w:val="24"/>
        </w:rPr>
        <w:lastRenderedPageBreak/>
        <w:t>If you have code on your local machine that is not under source control, you can put it under source control and import it into Bitbucket Server.</w:t>
      </w:r>
    </w:p>
    <w:p w:rsidR="005357E2" w:rsidRPr="005357E2" w:rsidRDefault="005357E2" w:rsidP="005357E2">
      <w:pPr>
        <w:rPr>
          <w:sz w:val="24"/>
          <w:szCs w:val="24"/>
        </w:rPr>
      </w:pPr>
      <w:r w:rsidRPr="005357E2">
        <w:rPr>
          <w:sz w:val="24"/>
          <w:szCs w:val="24"/>
        </w:rPr>
        <w:t>Assuming you have Git installed on your local machine, then:</w:t>
      </w:r>
    </w:p>
    <w:p w:rsidR="005357E2" w:rsidRPr="005357E2" w:rsidRDefault="005357E2" w:rsidP="005357E2">
      <w:pPr>
        <w:numPr>
          <w:ilvl w:val="0"/>
          <w:numId w:val="4"/>
        </w:numPr>
        <w:rPr>
          <w:sz w:val="24"/>
          <w:szCs w:val="24"/>
        </w:rPr>
      </w:pPr>
      <w:r w:rsidRPr="005357E2">
        <w:rPr>
          <w:sz w:val="24"/>
          <w:szCs w:val="24"/>
        </w:rPr>
        <w:t>Locally, change to the root directory of your existing source.</w:t>
      </w:r>
    </w:p>
    <w:p w:rsidR="005357E2" w:rsidRPr="005357E2" w:rsidRDefault="005357E2" w:rsidP="005357E2">
      <w:pPr>
        <w:numPr>
          <w:ilvl w:val="0"/>
          <w:numId w:val="4"/>
        </w:numPr>
        <w:rPr>
          <w:sz w:val="24"/>
          <w:szCs w:val="24"/>
        </w:rPr>
      </w:pPr>
      <w:hyperlink r:id="rId15" w:history="1">
        <w:r w:rsidRPr="005357E2">
          <w:rPr>
            <w:rStyle w:val="Hyperlink"/>
            <w:sz w:val="24"/>
            <w:szCs w:val="24"/>
          </w:rPr>
          <w:t>Initialize the project</w:t>
        </w:r>
      </w:hyperlink>
      <w:r w:rsidRPr="005357E2">
        <w:rPr>
          <w:sz w:val="24"/>
          <w:szCs w:val="24"/>
        </w:rPr>
        <w:t> by running the following commands in the terminal:</w:t>
      </w:r>
    </w:p>
    <w:p w:rsidR="005357E2" w:rsidRPr="005357E2" w:rsidRDefault="005357E2" w:rsidP="005357E2">
      <w:pPr>
        <w:numPr>
          <w:ilvl w:val="0"/>
          <w:numId w:val="4"/>
        </w:numPr>
        <w:rPr>
          <w:sz w:val="24"/>
          <w:szCs w:val="24"/>
        </w:rPr>
      </w:pPr>
      <w:r w:rsidRPr="005357E2">
        <w:rPr>
          <w:sz w:val="24"/>
          <w:szCs w:val="24"/>
        </w:rPr>
        <w:t xml:space="preserve">git </w:t>
      </w:r>
      <w:proofErr w:type="spellStart"/>
      <w:r w:rsidRPr="005357E2">
        <w:rPr>
          <w:sz w:val="24"/>
          <w:szCs w:val="24"/>
        </w:rPr>
        <w:t>init</w:t>
      </w:r>
      <w:proofErr w:type="spellEnd"/>
    </w:p>
    <w:p w:rsidR="005357E2" w:rsidRPr="005357E2" w:rsidRDefault="005357E2" w:rsidP="005357E2">
      <w:pPr>
        <w:numPr>
          <w:ilvl w:val="0"/>
          <w:numId w:val="4"/>
        </w:numPr>
        <w:rPr>
          <w:sz w:val="24"/>
          <w:szCs w:val="24"/>
        </w:rPr>
      </w:pPr>
      <w:r w:rsidRPr="005357E2">
        <w:rPr>
          <w:sz w:val="24"/>
          <w:szCs w:val="24"/>
        </w:rPr>
        <w:t>git add --all</w:t>
      </w:r>
    </w:p>
    <w:p w:rsidR="005357E2" w:rsidRPr="005357E2" w:rsidRDefault="005357E2" w:rsidP="005357E2">
      <w:pPr>
        <w:rPr>
          <w:sz w:val="24"/>
          <w:szCs w:val="24"/>
        </w:rPr>
      </w:pPr>
      <w:r w:rsidRPr="005357E2">
        <w:rPr>
          <w:sz w:val="24"/>
          <w:szCs w:val="24"/>
        </w:rPr>
        <w:t>git commit -m "Initial Commit"</w:t>
      </w:r>
    </w:p>
    <w:p w:rsidR="005357E2" w:rsidRPr="005357E2" w:rsidRDefault="005357E2" w:rsidP="005357E2">
      <w:pPr>
        <w:numPr>
          <w:ilvl w:val="0"/>
          <w:numId w:val="4"/>
        </w:numPr>
        <w:rPr>
          <w:sz w:val="24"/>
          <w:szCs w:val="24"/>
        </w:rPr>
      </w:pPr>
      <w:r w:rsidRPr="005357E2">
        <w:rPr>
          <w:sz w:val="24"/>
          <w:szCs w:val="24"/>
        </w:rPr>
        <w:t>Log into Bitbucket Server and </w:t>
      </w:r>
      <w:hyperlink r:id="rId16" w:history="1">
        <w:r w:rsidRPr="005357E2">
          <w:rPr>
            <w:rStyle w:val="Hyperlink"/>
            <w:sz w:val="24"/>
            <w:szCs w:val="24"/>
          </w:rPr>
          <w:t>create a new repository</w:t>
        </w:r>
      </w:hyperlink>
      <w:r w:rsidRPr="005357E2">
        <w:rPr>
          <w:sz w:val="24"/>
          <w:szCs w:val="24"/>
        </w:rPr>
        <w:t>.</w:t>
      </w:r>
    </w:p>
    <w:p w:rsidR="005357E2" w:rsidRPr="005357E2" w:rsidRDefault="005357E2" w:rsidP="005357E2">
      <w:pPr>
        <w:numPr>
          <w:ilvl w:val="0"/>
          <w:numId w:val="4"/>
        </w:numPr>
        <w:rPr>
          <w:sz w:val="24"/>
          <w:szCs w:val="24"/>
        </w:rPr>
      </w:pPr>
      <w:r w:rsidRPr="005357E2">
        <w:rPr>
          <w:sz w:val="24"/>
          <w:szCs w:val="24"/>
        </w:rPr>
        <w:t xml:space="preserve">Locate the clone URL in the </w:t>
      </w:r>
      <w:proofErr w:type="spellStart"/>
      <w:r w:rsidRPr="005357E2">
        <w:rPr>
          <w:sz w:val="24"/>
          <w:szCs w:val="24"/>
        </w:rPr>
        <w:t>nav</w:t>
      </w:r>
      <w:proofErr w:type="spellEnd"/>
      <w:r w:rsidRPr="005357E2">
        <w:rPr>
          <w:sz w:val="24"/>
          <w:szCs w:val="24"/>
        </w:rPr>
        <w:t xml:space="preserve"> panel on the left (for example: </w:t>
      </w:r>
      <w:r w:rsidRPr="005357E2">
        <w:rPr>
          <w:i/>
          <w:iCs/>
          <w:sz w:val="24"/>
          <w:szCs w:val="24"/>
        </w:rPr>
        <w:t>https://username@your.bitbucket.domain:7999 /yourproject/repo.git</w:t>
      </w:r>
      <w:r w:rsidRPr="005357E2">
        <w:rPr>
          <w:sz w:val="24"/>
          <w:szCs w:val="24"/>
        </w:rPr>
        <w:t>).</w:t>
      </w:r>
    </w:p>
    <w:p w:rsidR="005357E2" w:rsidRPr="005357E2" w:rsidRDefault="005357E2" w:rsidP="005357E2">
      <w:pPr>
        <w:numPr>
          <w:ilvl w:val="0"/>
          <w:numId w:val="4"/>
        </w:numPr>
        <w:rPr>
          <w:sz w:val="24"/>
          <w:szCs w:val="24"/>
        </w:rPr>
      </w:pPr>
      <w:r w:rsidRPr="005357E2">
        <w:rPr>
          <w:sz w:val="24"/>
          <w:szCs w:val="24"/>
        </w:rPr>
        <w:t>Push your files to the repository by running the following commands in the terminal (change the URL accordingly):</w:t>
      </w:r>
    </w:p>
    <w:p w:rsidR="005357E2" w:rsidRPr="005357E2" w:rsidRDefault="005357E2" w:rsidP="005357E2">
      <w:pPr>
        <w:numPr>
          <w:ilvl w:val="0"/>
          <w:numId w:val="4"/>
        </w:numPr>
        <w:rPr>
          <w:sz w:val="24"/>
          <w:szCs w:val="24"/>
        </w:rPr>
      </w:pPr>
      <w:r w:rsidRPr="005357E2">
        <w:rPr>
          <w:sz w:val="24"/>
          <w:szCs w:val="24"/>
        </w:rPr>
        <w:t xml:space="preserve">git remote add origin https://username@your.bitbucket.domain:7999/yourproject/repo.git </w:t>
      </w:r>
    </w:p>
    <w:p w:rsidR="005357E2" w:rsidRPr="005357E2" w:rsidRDefault="005357E2" w:rsidP="005357E2">
      <w:pPr>
        <w:rPr>
          <w:sz w:val="24"/>
          <w:szCs w:val="24"/>
        </w:rPr>
      </w:pPr>
      <w:r w:rsidRPr="005357E2">
        <w:rPr>
          <w:sz w:val="24"/>
          <w:szCs w:val="24"/>
        </w:rPr>
        <w:t>git push -u origin master</w:t>
      </w:r>
    </w:p>
    <w:p w:rsidR="005357E2" w:rsidRPr="005357E2" w:rsidRDefault="005357E2" w:rsidP="005357E2">
      <w:pPr>
        <w:numPr>
          <w:ilvl w:val="0"/>
          <w:numId w:val="4"/>
        </w:numPr>
        <w:rPr>
          <w:sz w:val="24"/>
          <w:szCs w:val="24"/>
        </w:rPr>
      </w:pPr>
      <w:r w:rsidRPr="005357E2">
        <w:rPr>
          <w:sz w:val="24"/>
          <w:szCs w:val="24"/>
        </w:rPr>
        <w:t>Done! Your repository is now available in Bitbucket Server.</w:t>
      </w:r>
    </w:p>
    <w:p w:rsidR="005357E2" w:rsidRPr="005357E2" w:rsidRDefault="005357E2" w:rsidP="005357E2">
      <w:pPr>
        <w:rPr>
          <w:b/>
          <w:bCs/>
          <w:sz w:val="24"/>
          <w:szCs w:val="24"/>
        </w:rPr>
      </w:pPr>
      <w:r w:rsidRPr="005357E2">
        <w:rPr>
          <w:b/>
          <w:bCs/>
          <w:sz w:val="24"/>
          <w:szCs w:val="24"/>
        </w:rPr>
        <w:t>Import an existing Git project into Bitbucket Server</w:t>
      </w:r>
    </w:p>
    <w:p w:rsidR="005357E2" w:rsidRPr="005357E2" w:rsidRDefault="005357E2" w:rsidP="005357E2">
      <w:pPr>
        <w:rPr>
          <w:sz w:val="24"/>
          <w:szCs w:val="24"/>
        </w:rPr>
      </w:pPr>
      <w:r w:rsidRPr="005357E2">
        <w:rPr>
          <w:sz w:val="24"/>
          <w:szCs w:val="24"/>
        </w:rPr>
        <w:t>You can import your existing Git repository into an empty repository in Bitbucket Server. When you do this, Bitbucket Server maintains your commit history.</w:t>
      </w:r>
    </w:p>
    <w:p w:rsidR="005357E2" w:rsidRPr="005357E2" w:rsidRDefault="005357E2" w:rsidP="005357E2">
      <w:pPr>
        <w:numPr>
          <w:ilvl w:val="0"/>
          <w:numId w:val="5"/>
        </w:numPr>
        <w:rPr>
          <w:sz w:val="24"/>
          <w:szCs w:val="24"/>
        </w:rPr>
      </w:pPr>
      <w:hyperlink r:id="rId17" w:history="1">
        <w:r w:rsidRPr="005357E2">
          <w:rPr>
            <w:rStyle w:val="Hyperlink"/>
            <w:sz w:val="24"/>
            <w:szCs w:val="24"/>
          </w:rPr>
          <w:t>Check out the repository from your existing Git host</w:t>
        </w:r>
      </w:hyperlink>
      <w:r w:rsidRPr="005357E2">
        <w:rPr>
          <w:sz w:val="24"/>
          <w:szCs w:val="24"/>
        </w:rPr>
        <w:t>. Use the </w:t>
      </w:r>
      <w:r w:rsidRPr="005357E2">
        <w:rPr>
          <w:i/>
          <w:iCs/>
          <w:sz w:val="24"/>
          <w:szCs w:val="24"/>
        </w:rPr>
        <w:t>--bare </w:t>
      </w:r>
      <w:r w:rsidRPr="005357E2">
        <w:rPr>
          <w:sz w:val="24"/>
          <w:szCs w:val="24"/>
        </w:rPr>
        <w:t>parameter:</w:t>
      </w:r>
    </w:p>
    <w:p w:rsidR="005357E2" w:rsidRPr="005357E2" w:rsidRDefault="005357E2" w:rsidP="005357E2">
      <w:pPr>
        <w:rPr>
          <w:sz w:val="24"/>
          <w:szCs w:val="24"/>
        </w:rPr>
      </w:pPr>
      <w:r w:rsidRPr="005357E2">
        <w:rPr>
          <w:sz w:val="24"/>
          <w:szCs w:val="24"/>
        </w:rPr>
        <w:t>git clone --bare https://username@bitbucket.org/exampleuser/old-repository.git</w:t>
      </w:r>
    </w:p>
    <w:p w:rsidR="005357E2" w:rsidRPr="005357E2" w:rsidRDefault="005357E2" w:rsidP="005357E2">
      <w:pPr>
        <w:numPr>
          <w:ilvl w:val="0"/>
          <w:numId w:val="5"/>
        </w:numPr>
        <w:rPr>
          <w:sz w:val="24"/>
          <w:szCs w:val="24"/>
        </w:rPr>
      </w:pPr>
      <w:r w:rsidRPr="005357E2">
        <w:rPr>
          <w:sz w:val="24"/>
          <w:szCs w:val="24"/>
        </w:rPr>
        <w:t>Log into Bitbucket Server and </w:t>
      </w:r>
      <w:hyperlink r:id="rId18" w:history="1">
        <w:r w:rsidRPr="005357E2">
          <w:rPr>
            <w:rStyle w:val="Hyperlink"/>
            <w:sz w:val="24"/>
            <w:szCs w:val="24"/>
          </w:rPr>
          <w:t>create a new repository</w:t>
        </w:r>
      </w:hyperlink>
      <w:r w:rsidRPr="005357E2">
        <w:rPr>
          <w:sz w:val="24"/>
          <w:szCs w:val="24"/>
        </w:rPr>
        <w:t> (we've called it </w:t>
      </w:r>
      <w:proofErr w:type="spellStart"/>
      <w:r w:rsidRPr="005357E2">
        <w:rPr>
          <w:sz w:val="24"/>
          <w:szCs w:val="24"/>
        </w:rPr>
        <w:t>repo.git</w:t>
      </w:r>
      <w:proofErr w:type="spellEnd"/>
      <w:r w:rsidRPr="005357E2">
        <w:rPr>
          <w:sz w:val="24"/>
          <w:szCs w:val="24"/>
        </w:rPr>
        <w:t> in this example).</w:t>
      </w:r>
    </w:p>
    <w:p w:rsidR="005357E2" w:rsidRPr="005357E2" w:rsidRDefault="005357E2" w:rsidP="005357E2">
      <w:pPr>
        <w:numPr>
          <w:ilvl w:val="0"/>
          <w:numId w:val="5"/>
        </w:numPr>
        <w:rPr>
          <w:sz w:val="24"/>
          <w:szCs w:val="24"/>
        </w:rPr>
      </w:pPr>
      <w:r w:rsidRPr="005357E2">
        <w:rPr>
          <w:sz w:val="24"/>
          <w:szCs w:val="24"/>
        </w:rPr>
        <w:t xml:space="preserve">Locate the clone URL in the </w:t>
      </w:r>
      <w:proofErr w:type="spellStart"/>
      <w:r w:rsidRPr="005357E2">
        <w:rPr>
          <w:sz w:val="24"/>
          <w:szCs w:val="24"/>
        </w:rPr>
        <w:t>nav</w:t>
      </w:r>
      <w:proofErr w:type="spellEnd"/>
      <w:r w:rsidRPr="005357E2">
        <w:rPr>
          <w:sz w:val="24"/>
          <w:szCs w:val="24"/>
        </w:rPr>
        <w:t xml:space="preserve"> panel on the left (for example: </w:t>
      </w:r>
      <w:r w:rsidRPr="005357E2">
        <w:rPr>
          <w:i/>
          <w:iCs/>
          <w:sz w:val="24"/>
          <w:szCs w:val="24"/>
        </w:rPr>
        <w:t>https://username@your.bitbucket.domain:7999 /yourproject/repo.git</w:t>
      </w:r>
      <w:r w:rsidRPr="005357E2">
        <w:rPr>
          <w:sz w:val="24"/>
          <w:szCs w:val="24"/>
        </w:rPr>
        <w:t>).</w:t>
      </w:r>
    </w:p>
    <w:p w:rsidR="005357E2" w:rsidRPr="005357E2" w:rsidRDefault="005357E2" w:rsidP="005357E2">
      <w:pPr>
        <w:numPr>
          <w:ilvl w:val="0"/>
          <w:numId w:val="5"/>
        </w:numPr>
        <w:rPr>
          <w:sz w:val="24"/>
          <w:szCs w:val="24"/>
        </w:rPr>
      </w:pPr>
      <w:r w:rsidRPr="005357E2">
        <w:rPr>
          <w:sz w:val="24"/>
          <w:szCs w:val="24"/>
        </w:rPr>
        <w:t>Add Bitbucket Server as another remote in your local repository:</w:t>
      </w:r>
    </w:p>
    <w:p w:rsidR="005357E2" w:rsidRPr="005357E2" w:rsidRDefault="005357E2" w:rsidP="005357E2">
      <w:pPr>
        <w:numPr>
          <w:ilvl w:val="0"/>
          <w:numId w:val="5"/>
        </w:numPr>
        <w:rPr>
          <w:sz w:val="24"/>
          <w:szCs w:val="24"/>
        </w:rPr>
      </w:pPr>
      <w:r w:rsidRPr="005357E2">
        <w:rPr>
          <w:sz w:val="24"/>
          <w:szCs w:val="24"/>
        </w:rPr>
        <w:t>cd old-repository</w:t>
      </w:r>
    </w:p>
    <w:p w:rsidR="005357E2" w:rsidRPr="005357E2" w:rsidRDefault="005357E2" w:rsidP="005357E2">
      <w:pPr>
        <w:rPr>
          <w:sz w:val="24"/>
          <w:szCs w:val="24"/>
        </w:rPr>
      </w:pPr>
      <w:r w:rsidRPr="005357E2">
        <w:rPr>
          <w:sz w:val="24"/>
          <w:szCs w:val="24"/>
        </w:rPr>
        <w:t>git remote add bitbucket https://username@your.bitbucket.domain:7999/yourproject/repo.git</w:t>
      </w:r>
    </w:p>
    <w:p w:rsidR="005357E2" w:rsidRPr="005357E2" w:rsidRDefault="005357E2" w:rsidP="005357E2">
      <w:pPr>
        <w:numPr>
          <w:ilvl w:val="0"/>
          <w:numId w:val="5"/>
        </w:numPr>
        <w:rPr>
          <w:sz w:val="24"/>
          <w:szCs w:val="24"/>
        </w:rPr>
      </w:pPr>
      <w:r w:rsidRPr="005357E2">
        <w:rPr>
          <w:sz w:val="24"/>
          <w:szCs w:val="24"/>
        </w:rPr>
        <w:t>Push all branches and tags to the new repository in Bitbucket Server:</w:t>
      </w:r>
    </w:p>
    <w:p w:rsidR="005357E2" w:rsidRPr="005357E2" w:rsidRDefault="005357E2" w:rsidP="005357E2">
      <w:pPr>
        <w:numPr>
          <w:ilvl w:val="0"/>
          <w:numId w:val="5"/>
        </w:numPr>
        <w:rPr>
          <w:sz w:val="24"/>
          <w:szCs w:val="24"/>
        </w:rPr>
      </w:pPr>
      <w:r w:rsidRPr="005357E2">
        <w:rPr>
          <w:sz w:val="24"/>
          <w:szCs w:val="24"/>
        </w:rPr>
        <w:t>git push --all bitbucket</w:t>
      </w:r>
    </w:p>
    <w:p w:rsidR="005357E2" w:rsidRPr="005357E2" w:rsidRDefault="005357E2" w:rsidP="005357E2">
      <w:pPr>
        <w:rPr>
          <w:sz w:val="24"/>
          <w:szCs w:val="24"/>
        </w:rPr>
      </w:pPr>
      <w:r w:rsidRPr="005357E2">
        <w:rPr>
          <w:sz w:val="24"/>
          <w:szCs w:val="24"/>
        </w:rPr>
        <w:lastRenderedPageBreak/>
        <w:t>git push --tags bitbucket</w:t>
      </w:r>
    </w:p>
    <w:p w:rsidR="005357E2" w:rsidRPr="005357E2" w:rsidRDefault="005357E2" w:rsidP="005357E2">
      <w:pPr>
        <w:numPr>
          <w:ilvl w:val="0"/>
          <w:numId w:val="5"/>
        </w:numPr>
        <w:rPr>
          <w:sz w:val="24"/>
          <w:szCs w:val="24"/>
        </w:rPr>
      </w:pPr>
      <w:r w:rsidRPr="005357E2">
        <w:rPr>
          <w:sz w:val="24"/>
          <w:szCs w:val="24"/>
        </w:rPr>
        <w:t>Remove your temporary local repository:</w:t>
      </w:r>
    </w:p>
    <w:p w:rsidR="005357E2" w:rsidRPr="005357E2" w:rsidRDefault="005357E2" w:rsidP="005357E2">
      <w:pPr>
        <w:numPr>
          <w:ilvl w:val="0"/>
          <w:numId w:val="5"/>
        </w:numPr>
        <w:rPr>
          <w:sz w:val="24"/>
          <w:szCs w:val="24"/>
        </w:rPr>
      </w:pPr>
      <w:r w:rsidRPr="005357E2">
        <w:rPr>
          <w:sz w:val="24"/>
          <w:szCs w:val="24"/>
        </w:rPr>
        <w:t>cd</w:t>
      </w:r>
      <w:proofErr w:type="gramStart"/>
      <w:r w:rsidRPr="005357E2">
        <w:rPr>
          <w:sz w:val="24"/>
          <w:szCs w:val="24"/>
        </w:rPr>
        <w:t xml:space="preserve"> ..</w:t>
      </w:r>
      <w:proofErr w:type="gramEnd"/>
    </w:p>
    <w:p w:rsidR="005357E2" w:rsidRDefault="005357E2" w:rsidP="005357E2">
      <w:pPr>
        <w:rPr>
          <w:sz w:val="24"/>
          <w:szCs w:val="24"/>
        </w:rPr>
      </w:pPr>
      <w:r>
        <w:rPr>
          <w:sz w:val="24"/>
          <w:szCs w:val="24"/>
        </w:rPr>
        <w:t xml:space="preserve">              </w:t>
      </w:r>
      <w:proofErr w:type="spellStart"/>
      <w:r w:rsidRPr="005357E2">
        <w:rPr>
          <w:sz w:val="24"/>
          <w:szCs w:val="24"/>
        </w:rPr>
        <w:t>rm</w:t>
      </w:r>
      <w:proofErr w:type="spellEnd"/>
      <w:r w:rsidRPr="005357E2">
        <w:rPr>
          <w:sz w:val="24"/>
          <w:szCs w:val="24"/>
        </w:rPr>
        <w:t xml:space="preserve"> -</w:t>
      </w:r>
      <w:proofErr w:type="spellStart"/>
      <w:r w:rsidRPr="005357E2">
        <w:rPr>
          <w:sz w:val="24"/>
          <w:szCs w:val="24"/>
        </w:rPr>
        <w:t>rf</w:t>
      </w:r>
      <w:proofErr w:type="spellEnd"/>
      <w:r w:rsidRPr="005357E2">
        <w:rPr>
          <w:sz w:val="24"/>
          <w:szCs w:val="24"/>
        </w:rPr>
        <w:t xml:space="preserve"> old-repository</w:t>
      </w:r>
    </w:p>
    <w:p w:rsidR="005357E2" w:rsidRDefault="005357E2" w:rsidP="005357E2">
      <w:pPr>
        <w:rPr>
          <w:sz w:val="24"/>
          <w:szCs w:val="24"/>
        </w:rPr>
      </w:pPr>
    </w:p>
    <w:p w:rsidR="005357E2" w:rsidRDefault="005357E2" w:rsidP="005357E2">
      <w:pPr>
        <w:rPr>
          <w:sz w:val="24"/>
          <w:szCs w:val="24"/>
        </w:rPr>
      </w:pPr>
    </w:p>
    <w:p w:rsidR="005357E2" w:rsidRPr="005357E2" w:rsidRDefault="005357E2" w:rsidP="005357E2">
      <w:pPr>
        <w:rPr>
          <w:b/>
          <w:sz w:val="40"/>
          <w:szCs w:val="40"/>
        </w:rPr>
      </w:pPr>
      <w:r w:rsidRPr="005357E2">
        <w:rPr>
          <w:b/>
          <w:sz w:val="40"/>
          <w:szCs w:val="40"/>
        </w:rPr>
        <w:t>Mirror an existing Git repository</w:t>
      </w:r>
    </w:p>
    <w:p w:rsidR="005357E2" w:rsidRPr="005357E2" w:rsidRDefault="005357E2" w:rsidP="005357E2">
      <w:pPr>
        <w:rPr>
          <w:sz w:val="24"/>
          <w:szCs w:val="24"/>
        </w:rPr>
      </w:pPr>
      <w:r w:rsidRPr="005357E2">
        <w:rPr>
          <w:sz w:val="24"/>
          <w:szCs w:val="24"/>
        </w:rPr>
        <w:t>You can mirror an existing repository into a repository hosted in Bitbucket Server.</w:t>
      </w:r>
    </w:p>
    <w:p w:rsidR="005357E2" w:rsidRPr="005357E2" w:rsidRDefault="005357E2" w:rsidP="005357E2">
      <w:pPr>
        <w:numPr>
          <w:ilvl w:val="0"/>
          <w:numId w:val="6"/>
        </w:numPr>
        <w:rPr>
          <w:sz w:val="24"/>
          <w:szCs w:val="24"/>
        </w:rPr>
      </w:pPr>
      <w:r w:rsidRPr="005357E2">
        <w:rPr>
          <w:sz w:val="24"/>
          <w:szCs w:val="24"/>
        </w:rPr>
        <w:t>Check out the repository from your existing Git host. Use the </w:t>
      </w:r>
      <w:r w:rsidRPr="005357E2">
        <w:rPr>
          <w:i/>
          <w:iCs/>
          <w:sz w:val="24"/>
          <w:szCs w:val="24"/>
        </w:rPr>
        <w:t>--mirror </w:t>
      </w:r>
      <w:r w:rsidRPr="005357E2">
        <w:rPr>
          <w:sz w:val="24"/>
          <w:szCs w:val="24"/>
        </w:rPr>
        <w:t>parameter:</w:t>
      </w:r>
    </w:p>
    <w:p w:rsidR="005357E2" w:rsidRPr="005357E2" w:rsidRDefault="005357E2" w:rsidP="005357E2">
      <w:pPr>
        <w:rPr>
          <w:sz w:val="24"/>
          <w:szCs w:val="24"/>
        </w:rPr>
      </w:pPr>
      <w:r w:rsidRPr="005357E2">
        <w:rPr>
          <w:sz w:val="24"/>
          <w:szCs w:val="24"/>
        </w:rPr>
        <w:t>git clone --mirror https://username@bitbucket.org/exampleuser/repository-to-mirror.git</w:t>
      </w:r>
    </w:p>
    <w:p w:rsidR="005357E2" w:rsidRPr="005357E2" w:rsidRDefault="005357E2" w:rsidP="005357E2">
      <w:pPr>
        <w:numPr>
          <w:ilvl w:val="0"/>
          <w:numId w:val="6"/>
        </w:numPr>
        <w:rPr>
          <w:sz w:val="24"/>
          <w:szCs w:val="24"/>
        </w:rPr>
      </w:pPr>
      <w:r w:rsidRPr="005357E2">
        <w:rPr>
          <w:sz w:val="24"/>
          <w:szCs w:val="24"/>
        </w:rPr>
        <w:t>Log into Bitbucket Server and </w:t>
      </w:r>
      <w:hyperlink r:id="rId19" w:history="1">
        <w:r w:rsidRPr="005357E2">
          <w:rPr>
            <w:rStyle w:val="Hyperlink"/>
            <w:sz w:val="24"/>
            <w:szCs w:val="24"/>
          </w:rPr>
          <w:t>create a new repository</w:t>
        </w:r>
      </w:hyperlink>
      <w:r w:rsidRPr="005357E2">
        <w:rPr>
          <w:sz w:val="24"/>
          <w:szCs w:val="24"/>
        </w:rPr>
        <w:t> (we've called it </w:t>
      </w:r>
      <w:proofErr w:type="spellStart"/>
      <w:r w:rsidRPr="005357E2">
        <w:rPr>
          <w:sz w:val="24"/>
          <w:szCs w:val="24"/>
        </w:rPr>
        <w:t>repo.git</w:t>
      </w:r>
      <w:proofErr w:type="spellEnd"/>
      <w:r w:rsidRPr="005357E2">
        <w:rPr>
          <w:sz w:val="24"/>
          <w:szCs w:val="24"/>
        </w:rPr>
        <w:t> in this example).</w:t>
      </w:r>
    </w:p>
    <w:p w:rsidR="005357E2" w:rsidRPr="005357E2" w:rsidRDefault="005357E2" w:rsidP="005357E2">
      <w:pPr>
        <w:numPr>
          <w:ilvl w:val="0"/>
          <w:numId w:val="6"/>
        </w:numPr>
        <w:rPr>
          <w:sz w:val="24"/>
          <w:szCs w:val="24"/>
        </w:rPr>
      </w:pPr>
      <w:r w:rsidRPr="005357E2">
        <w:rPr>
          <w:sz w:val="24"/>
          <w:szCs w:val="24"/>
        </w:rPr>
        <w:t xml:space="preserve">Locate the clone URL in the </w:t>
      </w:r>
      <w:proofErr w:type="spellStart"/>
      <w:r w:rsidRPr="005357E2">
        <w:rPr>
          <w:sz w:val="24"/>
          <w:szCs w:val="24"/>
        </w:rPr>
        <w:t>nav</w:t>
      </w:r>
      <w:proofErr w:type="spellEnd"/>
      <w:r w:rsidRPr="005357E2">
        <w:rPr>
          <w:sz w:val="24"/>
          <w:szCs w:val="24"/>
        </w:rPr>
        <w:t xml:space="preserve"> panel on the left (for example: https://username@your.bitbucket.domain:7999 /yourproject/repo.git).</w:t>
      </w:r>
    </w:p>
    <w:p w:rsidR="005357E2" w:rsidRPr="005357E2" w:rsidRDefault="005357E2" w:rsidP="005357E2">
      <w:pPr>
        <w:numPr>
          <w:ilvl w:val="0"/>
          <w:numId w:val="6"/>
        </w:numPr>
        <w:rPr>
          <w:sz w:val="24"/>
          <w:szCs w:val="24"/>
        </w:rPr>
      </w:pPr>
      <w:r w:rsidRPr="005357E2">
        <w:rPr>
          <w:sz w:val="24"/>
          <w:szCs w:val="24"/>
        </w:rPr>
        <w:t>Add Bitbucket Server as another remote in your local repository:</w:t>
      </w:r>
    </w:p>
    <w:p w:rsidR="005357E2" w:rsidRPr="005357E2" w:rsidRDefault="005357E2" w:rsidP="005357E2">
      <w:pPr>
        <w:rPr>
          <w:sz w:val="24"/>
          <w:szCs w:val="24"/>
        </w:rPr>
      </w:pPr>
      <w:r w:rsidRPr="005357E2">
        <w:rPr>
          <w:sz w:val="24"/>
          <w:szCs w:val="24"/>
        </w:rPr>
        <w:t>git remote add bitbucket https://username@your.bitbucket.domain:7999/yourproject/repo.git</w:t>
      </w:r>
    </w:p>
    <w:p w:rsidR="005357E2" w:rsidRPr="005357E2" w:rsidRDefault="005357E2" w:rsidP="005357E2">
      <w:pPr>
        <w:numPr>
          <w:ilvl w:val="0"/>
          <w:numId w:val="6"/>
        </w:numPr>
        <w:rPr>
          <w:sz w:val="24"/>
          <w:szCs w:val="24"/>
        </w:rPr>
      </w:pPr>
      <w:r w:rsidRPr="005357E2">
        <w:rPr>
          <w:sz w:val="24"/>
          <w:szCs w:val="24"/>
        </w:rPr>
        <w:t>Then push all branches and tags to Bitbucket Server:</w:t>
      </w:r>
    </w:p>
    <w:p w:rsidR="005357E2" w:rsidRPr="005357E2" w:rsidRDefault="005357E2" w:rsidP="005357E2">
      <w:pPr>
        <w:numPr>
          <w:ilvl w:val="0"/>
          <w:numId w:val="6"/>
        </w:numPr>
        <w:rPr>
          <w:sz w:val="24"/>
          <w:szCs w:val="24"/>
        </w:rPr>
      </w:pPr>
      <w:r w:rsidRPr="005357E2">
        <w:rPr>
          <w:sz w:val="24"/>
          <w:szCs w:val="24"/>
        </w:rPr>
        <w:t>git push --all bitbucket</w:t>
      </w:r>
    </w:p>
    <w:p w:rsidR="005357E2" w:rsidRPr="005357E2" w:rsidRDefault="005357E2" w:rsidP="005357E2">
      <w:pPr>
        <w:rPr>
          <w:sz w:val="24"/>
          <w:szCs w:val="24"/>
        </w:rPr>
      </w:pPr>
      <w:r w:rsidRPr="005357E2">
        <w:rPr>
          <w:sz w:val="24"/>
          <w:szCs w:val="24"/>
        </w:rPr>
        <w:t>git push --tags bitbucket</w:t>
      </w:r>
    </w:p>
    <w:p w:rsidR="005357E2" w:rsidRDefault="005357E2" w:rsidP="005357E2">
      <w:pPr>
        <w:numPr>
          <w:ilvl w:val="0"/>
          <w:numId w:val="6"/>
        </w:numPr>
        <w:rPr>
          <w:sz w:val="24"/>
          <w:szCs w:val="24"/>
        </w:rPr>
      </w:pPr>
      <w:r w:rsidRPr="005357E2">
        <w:rPr>
          <w:sz w:val="24"/>
          <w:szCs w:val="24"/>
        </w:rPr>
        <w:t>Use </w:t>
      </w:r>
      <w:hyperlink r:id="rId20" w:anchor="git-fetch" w:history="1">
        <w:r w:rsidRPr="005357E2">
          <w:rPr>
            <w:rStyle w:val="Hyperlink"/>
            <w:sz w:val="24"/>
            <w:szCs w:val="24"/>
          </w:rPr>
          <w:t>git fetch --prune origin</w:t>
        </w:r>
      </w:hyperlink>
      <w:r w:rsidRPr="005357E2">
        <w:rPr>
          <w:sz w:val="24"/>
          <w:szCs w:val="24"/>
        </w:rPr>
        <w:t>  ('–prune' will remove any branches that no longer exist in the remote) followed by the </w:t>
      </w:r>
      <w:hyperlink r:id="rId21" w:anchor="git-push" w:history="1">
        <w:r w:rsidRPr="005357E2">
          <w:rPr>
            <w:rStyle w:val="Hyperlink"/>
            <w:sz w:val="24"/>
            <w:szCs w:val="24"/>
          </w:rPr>
          <w:t>git push</w:t>
        </w:r>
      </w:hyperlink>
      <w:r w:rsidRPr="005357E2">
        <w:rPr>
          <w:sz w:val="24"/>
          <w:szCs w:val="24"/>
        </w:rPr>
        <w:t> commands from step 5 to update the Bitbucket Server mirror with new changes from the upstream repository.</w:t>
      </w:r>
    </w:p>
    <w:p w:rsidR="005357E2" w:rsidRDefault="005357E2" w:rsidP="005357E2">
      <w:pPr>
        <w:rPr>
          <w:sz w:val="24"/>
          <w:szCs w:val="24"/>
        </w:rPr>
      </w:pPr>
    </w:p>
    <w:p w:rsidR="005357E2" w:rsidRPr="005357E2" w:rsidRDefault="005357E2" w:rsidP="005357E2">
      <w:pPr>
        <w:rPr>
          <w:b/>
          <w:sz w:val="40"/>
          <w:szCs w:val="40"/>
        </w:rPr>
      </w:pPr>
      <w:r w:rsidRPr="005357E2">
        <w:rPr>
          <w:b/>
          <w:sz w:val="40"/>
          <w:szCs w:val="40"/>
        </w:rPr>
        <w:t>Some other way to do with UI</w:t>
      </w:r>
    </w:p>
    <w:p w:rsidR="005357E2" w:rsidRDefault="005357E2" w:rsidP="005357E2">
      <w:pPr>
        <w:rPr>
          <w:sz w:val="24"/>
          <w:szCs w:val="24"/>
        </w:rPr>
      </w:pPr>
    </w:p>
    <w:p w:rsidR="005357E2" w:rsidRPr="005357E2" w:rsidRDefault="005357E2" w:rsidP="005357E2">
      <w:pPr>
        <w:rPr>
          <w:sz w:val="24"/>
          <w:szCs w:val="24"/>
        </w:rPr>
      </w:pPr>
      <w:r w:rsidRPr="005357E2">
        <w:rPr>
          <w:b/>
          <w:bCs/>
          <w:sz w:val="24"/>
          <w:szCs w:val="24"/>
        </w:rPr>
        <w:t>Final working solution</w:t>
      </w:r>
      <w:r w:rsidRPr="005357E2">
        <w:rPr>
          <w:sz w:val="24"/>
          <w:szCs w:val="24"/>
        </w:rPr>
        <w:t> </w:t>
      </w:r>
      <w:r>
        <w:rPr>
          <w:sz w:val="24"/>
          <w:szCs w:val="24"/>
        </w:rPr>
        <w:t xml:space="preserve"> </w:t>
      </w:r>
    </w:p>
    <w:p w:rsidR="005357E2" w:rsidRPr="005357E2" w:rsidRDefault="005357E2" w:rsidP="005357E2">
      <w:pPr>
        <w:numPr>
          <w:ilvl w:val="0"/>
          <w:numId w:val="7"/>
        </w:numPr>
        <w:rPr>
          <w:sz w:val="24"/>
          <w:szCs w:val="24"/>
        </w:rPr>
      </w:pPr>
      <w:r w:rsidRPr="005357E2">
        <w:rPr>
          <w:sz w:val="24"/>
          <w:szCs w:val="24"/>
        </w:rPr>
        <w:t>Suppose you have your project folder on PC;</w:t>
      </w:r>
    </w:p>
    <w:p w:rsidR="005357E2" w:rsidRPr="005357E2" w:rsidRDefault="005357E2" w:rsidP="005357E2">
      <w:pPr>
        <w:numPr>
          <w:ilvl w:val="0"/>
          <w:numId w:val="7"/>
        </w:numPr>
        <w:rPr>
          <w:sz w:val="24"/>
          <w:szCs w:val="24"/>
        </w:rPr>
      </w:pPr>
      <w:r w:rsidRPr="005357E2">
        <w:rPr>
          <w:sz w:val="24"/>
          <w:szCs w:val="24"/>
        </w:rPr>
        <w:lastRenderedPageBreak/>
        <w:t>Create a new repository on bitbucket: </w:t>
      </w:r>
      <w:r w:rsidRPr="005357E2">
        <w:rPr>
          <w:sz w:val="24"/>
          <w:szCs w:val="24"/>
        </w:rPr>
        <w:drawing>
          <wp:inline distT="0" distB="0" distL="0" distR="0">
            <wp:extent cx="5532222" cy="1866900"/>
            <wp:effectExtent l="0" t="0" r="0" b="0"/>
            <wp:docPr id="7" name="Picture 7" descr="enter image description he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er image description here">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0085" cy="1876302"/>
                    </a:xfrm>
                    <a:prstGeom prst="rect">
                      <a:avLst/>
                    </a:prstGeom>
                    <a:noFill/>
                    <a:ln>
                      <a:noFill/>
                    </a:ln>
                  </pic:spPr>
                </pic:pic>
              </a:graphicData>
            </a:graphic>
          </wp:inline>
        </w:drawing>
      </w:r>
    </w:p>
    <w:p w:rsidR="005357E2" w:rsidRPr="005357E2" w:rsidRDefault="005357E2" w:rsidP="005357E2">
      <w:pPr>
        <w:numPr>
          <w:ilvl w:val="0"/>
          <w:numId w:val="7"/>
        </w:numPr>
        <w:rPr>
          <w:sz w:val="24"/>
          <w:szCs w:val="24"/>
        </w:rPr>
      </w:pPr>
      <w:r w:rsidRPr="005357E2">
        <w:rPr>
          <w:sz w:val="24"/>
          <w:szCs w:val="24"/>
        </w:rPr>
        <w:t>Press on </w:t>
      </w:r>
      <w:r w:rsidRPr="005357E2">
        <w:rPr>
          <w:i/>
          <w:iCs/>
          <w:sz w:val="24"/>
          <w:szCs w:val="24"/>
        </w:rPr>
        <w:t>I have an existing project</w:t>
      </w:r>
      <w:r w:rsidRPr="005357E2">
        <w:rPr>
          <w:sz w:val="24"/>
          <w:szCs w:val="24"/>
        </w:rPr>
        <w:t>: </w:t>
      </w:r>
      <w:r w:rsidRPr="005357E2">
        <w:rPr>
          <w:sz w:val="24"/>
          <w:szCs w:val="24"/>
        </w:rPr>
        <w:drawing>
          <wp:inline distT="0" distB="0" distL="0" distR="0">
            <wp:extent cx="5381625" cy="3583114"/>
            <wp:effectExtent l="0" t="0" r="0" b="0"/>
            <wp:docPr id="6" name="Picture 6" descr="enter image description he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er image description he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0169" cy="3588803"/>
                    </a:xfrm>
                    <a:prstGeom prst="rect">
                      <a:avLst/>
                    </a:prstGeom>
                    <a:noFill/>
                    <a:ln>
                      <a:noFill/>
                    </a:ln>
                  </pic:spPr>
                </pic:pic>
              </a:graphicData>
            </a:graphic>
          </wp:inline>
        </w:drawing>
      </w:r>
    </w:p>
    <w:p w:rsidR="005357E2" w:rsidRPr="005357E2" w:rsidRDefault="005357E2" w:rsidP="005357E2">
      <w:pPr>
        <w:numPr>
          <w:ilvl w:val="0"/>
          <w:numId w:val="7"/>
        </w:numPr>
        <w:rPr>
          <w:sz w:val="24"/>
          <w:szCs w:val="24"/>
        </w:rPr>
      </w:pPr>
      <w:r w:rsidRPr="005357E2">
        <w:rPr>
          <w:sz w:val="24"/>
          <w:szCs w:val="24"/>
        </w:rPr>
        <w:t xml:space="preserve">Open Git CMD console and type command 1 from second </w:t>
      </w:r>
      <w:proofErr w:type="gramStart"/>
      <w:r w:rsidRPr="005357E2">
        <w:rPr>
          <w:sz w:val="24"/>
          <w:szCs w:val="24"/>
        </w:rPr>
        <w:t>picture(</w:t>
      </w:r>
      <w:proofErr w:type="gramEnd"/>
      <w:r w:rsidRPr="005357E2">
        <w:rPr>
          <w:sz w:val="24"/>
          <w:szCs w:val="24"/>
        </w:rPr>
        <w:t>go to your project folder on your PC)</w:t>
      </w:r>
    </w:p>
    <w:p w:rsidR="005357E2" w:rsidRPr="005357E2" w:rsidRDefault="005357E2" w:rsidP="005357E2">
      <w:pPr>
        <w:numPr>
          <w:ilvl w:val="0"/>
          <w:numId w:val="7"/>
        </w:numPr>
        <w:rPr>
          <w:sz w:val="24"/>
          <w:szCs w:val="24"/>
        </w:rPr>
      </w:pPr>
      <w:r w:rsidRPr="005357E2">
        <w:rPr>
          <w:sz w:val="24"/>
          <w:szCs w:val="24"/>
        </w:rPr>
        <w:t xml:space="preserve">Type command git </w:t>
      </w:r>
      <w:proofErr w:type="spellStart"/>
      <w:r w:rsidRPr="005357E2">
        <w:rPr>
          <w:sz w:val="24"/>
          <w:szCs w:val="24"/>
        </w:rPr>
        <w:t>init</w:t>
      </w:r>
      <w:proofErr w:type="spellEnd"/>
    </w:p>
    <w:p w:rsidR="005357E2" w:rsidRPr="005357E2" w:rsidRDefault="005357E2" w:rsidP="005357E2">
      <w:pPr>
        <w:numPr>
          <w:ilvl w:val="0"/>
          <w:numId w:val="7"/>
        </w:numPr>
        <w:rPr>
          <w:sz w:val="24"/>
          <w:szCs w:val="24"/>
        </w:rPr>
      </w:pPr>
      <w:r w:rsidRPr="005357E2">
        <w:rPr>
          <w:sz w:val="24"/>
          <w:szCs w:val="24"/>
        </w:rPr>
        <w:t>Type command git add --all</w:t>
      </w:r>
    </w:p>
    <w:p w:rsidR="005357E2" w:rsidRPr="005357E2" w:rsidRDefault="005357E2" w:rsidP="005357E2">
      <w:pPr>
        <w:numPr>
          <w:ilvl w:val="0"/>
          <w:numId w:val="7"/>
        </w:numPr>
        <w:rPr>
          <w:sz w:val="24"/>
          <w:szCs w:val="24"/>
        </w:rPr>
      </w:pPr>
      <w:r w:rsidRPr="005357E2">
        <w:rPr>
          <w:sz w:val="24"/>
          <w:szCs w:val="24"/>
        </w:rPr>
        <w:t>Type command 2 from second picture (git remote add origin YOUR_LINK_TO_REPO)</w:t>
      </w:r>
    </w:p>
    <w:p w:rsidR="005357E2" w:rsidRPr="005357E2" w:rsidRDefault="005357E2" w:rsidP="005357E2">
      <w:pPr>
        <w:numPr>
          <w:ilvl w:val="0"/>
          <w:numId w:val="7"/>
        </w:numPr>
        <w:rPr>
          <w:sz w:val="24"/>
          <w:szCs w:val="24"/>
        </w:rPr>
      </w:pPr>
      <w:r w:rsidRPr="005357E2">
        <w:rPr>
          <w:sz w:val="24"/>
          <w:szCs w:val="24"/>
        </w:rPr>
        <w:t>Type command git commit -m "my first commit"</w:t>
      </w:r>
    </w:p>
    <w:p w:rsidR="005357E2" w:rsidRPr="005357E2" w:rsidRDefault="005357E2" w:rsidP="005357E2">
      <w:pPr>
        <w:numPr>
          <w:ilvl w:val="0"/>
          <w:numId w:val="7"/>
        </w:numPr>
        <w:rPr>
          <w:sz w:val="24"/>
          <w:szCs w:val="24"/>
        </w:rPr>
      </w:pPr>
      <w:r w:rsidRPr="005357E2">
        <w:rPr>
          <w:sz w:val="24"/>
          <w:szCs w:val="24"/>
        </w:rPr>
        <w:t>Type command git push -u origin master</w:t>
      </w:r>
    </w:p>
    <w:p w:rsidR="005357E2" w:rsidRPr="005357E2" w:rsidRDefault="005357E2" w:rsidP="005357E2">
      <w:pPr>
        <w:rPr>
          <w:sz w:val="24"/>
          <w:szCs w:val="24"/>
        </w:rPr>
      </w:pPr>
      <w:r w:rsidRPr="005357E2">
        <w:rPr>
          <w:sz w:val="24"/>
          <w:szCs w:val="24"/>
        </w:rPr>
        <w:t>Note: if you get error unable to detect email or name, just type following commands after 5th step:</w:t>
      </w:r>
    </w:p>
    <w:p w:rsidR="005357E2" w:rsidRPr="005357E2" w:rsidRDefault="005357E2" w:rsidP="005357E2">
      <w:pPr>
        <w:rPr>
          <w:sz w:val="24"/>
          <w:szCs w:val="24"/>
        </w:rPr>
      </w:pPr>
      <w:r w:rsidRPr="005357E2">
        <w:rPr>
          <w:sz w:val="24"/>
          <w:szCs w:val="24"/>
        </w:rPr>
        <w:lastRenderedPageBreak/>
        <w:t xml:space="preserve"> git config --global </w:t>
      </w:r>
      <w:proofErr w:type="spellStart"/>
      <w:proofErr w:type="gramStart"/>
      <w:r w:rsidRPr="005357E2">
        <w:rPr>
          <w:sz w:val="24"/>
          <w:szCs w:val="24"/>
        </w:rPr>
        <w:t>user.email</w:t>
      </w:r>
      <w:proofErr w:type="spellEnd"/>
      <w:proofErr w:type="gramEnd"/>
      <w:r w:rsidRPr="005357E2">
        <w:rPr>
          <w:sz w:val="24"/>
          <w:szCs w:val="24"/>
        </w:rPr>
        <w:t xml:space="preserve"> "</w:t>
      </w:r>
      <w:proofErr w:type="spellStart"/>
      <w:r w:rsidRPr="005357E2">
        <w:rPr>
          <w:sz w:val="24"/>
          <w:szCs w:val="24"/>
        </w:rPr>
        <w:t>yourEmail</w:t>
      </w:r>
      <w:proofErr w:type="spellEnd"/>
      <w:r w:rsidRPr="005357E2">
        <w:rPr>
          <w:sz w:val="24"/>
          <w:szCs w:val="24"/>
        </w:rPr>
        <w:t>"  #your email at Bitbucket</w:t>
      </w:r>
    </w:p>
    <w:p w:rsidR="005357E2" w:rsidRPr="005357E2" w:rsidRDefault="005357E2" w:rsidP="005357E2">
      <w:pPr>
        <w:rPr>
          <w:sz w:val="24"/>
          <w:szCs w:val="24"/>
        </w:rPr>
      </w:pPr>
      <w:r w:rsidRPr="005357E2">
        <w:rPr>
          <w:sz w:val="24"/>
          <w:szCs w:val="24"/>
        </w:rPr>
        <w:t xml:space="preserve"> git config --global user.name "</w:t>
      </w:r>
      <w:proofErr w:type="spellStart"/>
      <w:r w:rsidRPr="005357E2">
        <w:rPr>
          <w:sz w:val="24"/>
          <w:szCs w:val="24"/>
        </w:rPr>
        <w:t>yourName</w:t>
      </w:r>
      <w:proofErr w:type="spellEnd"/>
      <w:proofErr w:type="gramStart"/>
      <w:r w:rsidRPr="005357E2">
        <w:rPr>
          <w:sz w:val="24"/>
          <w:szCs w:val="24"/>
        </w:rPr>
        <w:t>"  #</w:t>
      </w:r>
      <w:proofErr w:type="gramEnd"/>
      <w:r w:rsidRPr="005357E2">
        <w:rPr>
          <w:sz w:val="24"/>
          <w:szCs w:val="24"/>
        </w:rPr>
        <w:t>your name at Bitbucket</w:t>
      </w:r>
    </w:p>
    <w:p w:rsidR="005357E2" w:rsidRPr="005357E2" w:rsidRDefault="005357E2" w:rsidP="005357E2">
      <w:pPr>
        <w:rPr>
          <w:sz w:val="24"/>
          <w:szCs w:val="24"/>
        </w:rPr>
      </w:pPr>
    </w:p>
    <w:p w:rsidR="005357E2" w:rsidRDefault="005357E2" w:rsidP="005357E2">
      <w:pPr>
        <w:rPr>
          <w:sz w:val="24"/>
          <w:szCs w:val="24"/>
        </w:rPr>
      </w:pPr>
    </w:p>
    <w:p w:rsidR="005357E2" w:rsidRDefault="005357E2" w:rsidP="005357E2">
      <w:pPr>
        <w:rPr>
          <w:sz w:val="24"/>
          <w:szCs w:val="24"/>
        </w:rPr>
      </w:pPr>
    </w:p>
    <w:p w:rsidR="005357E2" w:rsidRPr="005357E2" w:rsidRDefault="005357E2" w:rsidP="005357E2">
      <w:pPr>
        <w:rPr>
          <w:sz w:val="24"/>
          <w:szCs w:val="24"/>
        </w:rPr>
      </w:pPr>
    </w:p>
    <w:p w:rsidR="005357E2" w:rsidRPr="005357E2" w:rsidRDefault="005357E2" w:rsidP="00FE2545">
      <w:pPr>
        <w:rPr>
          <w:sz w:val="24"/>
          <w:szCs w:val="24"/>
        </w:rPr>
      </w:pPr>
    </w:p>
    <w:p w:rsidR="00FE2545" w:rsidRDefault="00FE2545" w:rsidP="00FE2545">
      <w:pPr>
        <w:rPr>
          <w:sz w:val="24"/>
          <w:szCs w:val="24"/>
          <w:lang w:val="en-US"/>
        </w:rPr>
      </w:pPr>
    </w:p>
    <w:p w:rsidR="00176088" w:rsidRPr="00176088" w:rsidRDefault="00176088" w:rsidP="00176088">
      <w:pPr>
        <w:rPr>
          <w:b/>
          <w:sz w:val="40"/>
          <w:szCs w:val="40"/>
        </w:rPr>
      </w:pPr>
      <w:r w:rsidRPr="00176088">
        <w:rPr>
          <w:b/>
          <w:sz w:val="40"/>
          <w:szCs w:val="40"/>
        </w:rPr>
        <w:t>How did we transfer to Bitbucket?</w:t>
      </w:r>
    </w:p>
    <w:p w:rsidR="00176088" w:rsidRPr="00176088" w:rsidRDefault="00176088" w:rsidP="00176088">
      <w:pPr>
        <w:rPr>
          <w:sz w:val="24"/>
          <w:szCs w:val="24"/>
        </w:rPr>
      </w:pPr>
      <w:r w:rsidRPr="00176088">
        <w:rPr>
          <w:sz w:val="24"/>
          <w:szCs w:val="24"/>
        </w:rPr>
        <w:t>Bitbucket makes it extremely easy to transfer your repos from GitHub. Here are the steps on how to do so:</w:t>
      </w:r>
    </w:p>
    <w:p w:rsidR="00176088" w:rsidRPr="00176088" w:rsidRDefault="00176088" w:rsidP="00176088">
      <w:pPr>
        <w:rPr>
          <w:sz w:val="24"/>
          <w:szCs w:val="24"/>
        </w:rPr>
      </w:pPr>
      <w:r w:rsidRPr="00176088">
        <w:rPr>
          <w:sz w:val="24"/>
          <w:szCs w:val="24"/>
        </w:rPr>
        <w:t>1. Backup your GitHub repo</w:t>
      </w:r>
    </w:p>
    <w:p w:rsidR="00176088" w:rsidRPr="00176088" w:rsidRDefault="00176088" w:rsidP="00176088">
      <w:pPr>
        <w:rPr>
          <w:sz w:val="24"/>
          <w:szCs w:val="24"/>
        </w:rPr>
      </w:pPr>
      <w:r w:rsidRPr="00176088">
        <w:rPr>
          <w:sz w:val="24"/>
          <w:szCs w:val="24"/>
        </w:rPr>
        <w:drawing>
          <wp:inline distT="0" distB="0" distL="0" distR="0">
            <wp:extent cx="9391650" cy="352425"/>
            <wp:effectExtent l="0" t="0" r="0" b="9525"/>
            <wp:docPr id="17" name="Picture 17" descr="github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hubz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91650" cy="352425"/>
                    </a:xfrm>
                    <a:prstGeom prst="rect">
                      <a:avLst/>
                    </a:prstGeom>
                    <a:noFill/>
                    <a:ln>
                      <a:noFill/>
                    </a:ln>
                  </pic:spPr>
                </pic:pic>
              </a:graphicData>
            </a:graphic>
          </wp:inline>
        </w:drawing>
      </w:r>
    </w:p>
    <w:p w:rsidR="00176088" w:rsidRPr="00176088" w:rsidRDefault="00176088" w:rsidP="00176088">
      <w:pPr>
        <w:rPr>
          <w:sz w:val="24"/>
          <w:szCs w:val="24"/>
        </w:rPr>
      </w:pPr>
      <w:r w:rsidRPr="00176088">
        <w:rPr>
          <w:sz w:val="24"/>
          <w:szCs w:val="24"/>
        </w:rPr>
        <w:t>The first thing we did was backup our repos in case something bad happened in the transfer. To do so, you can simply go to your repo and click the Download ZIP button.</w:t>
      </w:r>
    </w:p>
    <w:p w:rsidR="00176088" w:rsidRPr="00176088" w:rsidRDefault="00176088" w:rsidP="00176088">
      <w:pPr>
        <w:rPr>
          <w:sz w:val="24"/>
          <w:szCs w:val="24"/>
        </w:rPr>
      </w:pPr>
      <w:r w:rsidRPr="00176088">
        <w:rPr>
          <w:sz w:val="24"/>
          <w:szCs w:val="24"/>
        </w:rPr>
        <w:t>2. Copy your HTTPS clone URL</w:t>
      </w:r>
    </w:p>
    <w:p w:rsidR="00176088" w:rsidRPr="00176088" w:rsidRDefault="00176088" w:rsidP="00176088">
      <w:pPr>
        <w:rPr>
          <w:sz w:val="24"/>
          <w:szCs w:val="24"/>
        </w:rPr>
      </w:pPr>
      <w:r w:rsidRPr="00176088">
        <w:rPr>
          <w:sz w:val="24"/>
          <w:szCs w:val="24"/>
        </w:rPr>
        <w:drawing>
          <wp:inline distT="0" distB="0" distL="0" distR="0">
            <wp:extent cx="9391650" cy="352425"/>
            <wp:effectExtent l="0" t="0" r="0" b="9525"/>
            <wp:docPr id="16" name="Picture 16" descr="github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htt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91650" cy="352425"/>
                    </a:xfrm>
                    <a:prstGeom prst="rect">
                      <a:avLst/>
                    </a:prstGeom>
                    <a:noFill/>
                    <a:ln>
                      <a:noFill/>
                    </a:ln>
                  </pic:spPr>
                </pic:pic>
              </a:graphicData>
            </a:graphic>
          </wp:inline>
        </w:drawing>
      </w:r>
    </w:p>
    <w:p w:rsidR="00176088" w:rsidRPr="00176088" w:rsidRDefault="00176088" w:rsidP="00176088">
      <w:pPr>
        <w:rPr>
          <w:sz w:val="24"/>
          <w:szCs w:val="24"/>
        </w:rPr>
      </w:pPr>
      <w:r w:rsidRPr="00176088">
        <w:rPr>
          <w:sz w:val="24"/>
          <w:szCs w:val="24"/>
        </w:rPr>
        <w:t>We chose to transfer via the HTTP clone URL. The clone URL can be found right next to the Download ZIP button that you just clicked (there is even a nice copy-to-clipboard button).</w:t>
      </w:r>
    </w:p>
    <w:p w:rsidR="00176088" w:rsidRPr="00176088" w:rsidRDefault="00176088" w:rsidP="00176088">
      <w:pPr>
        <w:rPr>
          <w:sz w:val="24"/>
          <w:szCs w:val="24"/>
        </w:rPr>
      </w:pPr>
      <w:r w:rsidRPr="00176088">
        <w:rPr>
          <w:sz w:val="24"/>
          <w:szCs w:val="24"/>
        </w:rPr>
        <w:t>3. Import your repo into Bitbucket</w:t>
      </w:r>
    </w:p>
    <w:p w:rsidR="00176088" w:rsidRPr="00176088" w:rsidRDefault="00176088" w:rsidP="00176088">
      <w:pPr>
        <w:rPr>
          <w:sz w:val="24"/>
          <w:szCs w:val="24"/>
        </w:rPr>
      </w:pPr>
      <w:r w:rsidRPr="00176088">
        <w:rPr>
          <w:sz w:val="24"/>
          <w:szCs w:val="24"/>
        </w:rPr>
        <w:drawing>
          <wp:inline distT="0" distB="0" distL="0" distR="0">
            <wp:extent cx="4762500" cy="666750"/>
            <wp:effectExtent l="0" t="0" r="0" b="0"/>
            <wp:docPr id="15" name="Picture 15" descr="bitbucket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tbucketcrea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176088" w:rsidRPr="00176088" w:rsidRDefault="00176088" w:rsidP="00176088">
      <w:pPr>
        <w:rPr>
          <w:sz w:val="24"/>
          <w:szCs w:val="24"/>
        </w:rPr>
      </w:pPr>
      <w:r w:rsidRPr="00176088">
        <w:rPr>
          <w:sz w:val="24"/>
          <w:szCs w:val="24"/>
        </w:rPr>
        <w:t>Next, you will want to log into your Bitbucket account and create a repository. Then, instead of filling out the required information, you can import a repository by clicking the link in the top right corner (or https://bitbucket.org/repo/import if you are logged in).</w:t>
      </w:r>
    </w:p>
    <w:p w:rsidR="00176088" w:rsidRPr="00176088" w:rsidRDefault="00176088" w:rsidP="00176088">
      <w:pPr>
        <w:rPr>
          <w:sz w:val="24"/>
          <w:szCs w:val="24"/>
        </w:rPr>
      </w:pPr>
      <w:r w:rsidRPr="00176088">
        <w:rPr>
          <w:sz w:val="24"/>
          <w:szCs w:val="24"/>
        </w:rPr>
        <w:t>4. Fill out the information required</w:t>
      </w:r>
    </w:p>
    <w:p w:rsidR="00176088" w:rsidRPr="00176088" w:rsidRDefault="00176088" w:rsidP="00176088">
      <w:pPr>
        <w:rPr>
          <w:sz w:val="24"/>
          <w:szCs w:val="24"/>
        </w:rPr>
      </w:pPr>
      <w:r w:rsidRPr="00176088">
        <w:rPr>
          <w:sz w:val="24"/>
          <w:szCs w:val="24"/>
        </w:rPr>
        <w:lastRenderedPageBreak/>
        <w:drawing>
          <wp:inline distT="0" distB="0" distL="0" distR="0">
            <wp:extent cx="4762500" cy="5781675"/>
            <wp:effectExtent l="0" t="0" r="0" b="9525"/>
            <wp:docPr id="14" name="Picture 14"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p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5781675"/>
                    </a:xfrm>
                    <a:prstGeom prst="rect">
                      <a:avLst/>
                    </a:prstGeom>
                    <a:noFill/>
                    <a:ln>
                      <a:noFill/>
                    </a:ln>
                  </pic:spPr>
                </pic:pic>
              </a:graphicData>
            </a:graphic>
          </wp:inline>
        </w:drawing>
      </w:r>
    </w:p>
    <w:p w:rsidR="00176088" w:rsidRPr="00176088" w:rsidRDefault="00176088" w:rsidP="00176088">
      <w:pPr>
        <w:rPr>
          <w:sz w:val="24"/>
          <w:szCs w:val="24"/>
        </w:rPr>
      </w:pPr>
      <w:r w:rsidRPr="00176088">
        <w:rPr>
          <w:sz w:val="24"/>
          <w:szCs w:val="24"/>
        </w:rPr>
        <w:t>Fill out the required information from Bitbucket and click the “Import Repository” button.</w:t>
      </w:r>
    </w:p>
    <w:p w:rsidR="00176088" w:rsidRPr="00176088" w:rsidRDefault="00176088" w:rsidP="00176088">
      <w:pPr>
        <w:rPr>
          <w:sz w:val="24"/>
          <w:szCs w:val="24"/>
        </w:rPr>
      </w:pPr>
      <w:r w:rsidRPr="00176088">
        <w:rPr>
          <w:sz w:val="24"/>
          <w:szCs w:val="24"/>
        </w:rPr>
        <w:lastRenderedPageBreak/>
        <w:drawing>
          <wp:inline distT="0" distB="0" distL="0" distR="0">
            <wp:extent cx="9458325" cy="5038725"/>
            <wp:effectExtent l="0" t="0" r="9525" b="9525"/>
            <wp:docPr id="13" name="Picture 13" descr="im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por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58325" cy="5038725"/>
                    </a:xfrm>
                    <a:prstGeom prst="rect">
                      <a:avLst/>
                    </a:prstGeom>
                    <a:noFill/>
                    <a:ln>
                      <a:noFill/>
                    </a:ln>
                  </pic:spPr>
                </pic:pic>
              </a:graphicData>
            </a:graphic>
          </wp:inline>
        </w:drawing>
      </w:r>
    </w:p>
    <w:p w:rsidR="00176088" w:rsidRPr="00176088" w:rsidRDefault="00176088" w:rsidP="00176088">
      <w:pPr>
        <w:rPr>
          <w:sz w:val="24"/>
          <w:szCs w:val="24"/>
        </w:rPr>
      </w:pPr>
      <w:r w:rsidRPr="00176088">
        <w:rPr>
          <w:i/>
          <w:iCs/>
          <w:sz w:val="24"/>
          <w:szCs w:val="24"/>
        </w:rPr>
        <w:t>Note: If your authorization credentials are wrong, you may get an error. Simply click back, fill out the information correctly and import again.</w:t>
      </w:r>
    </w:p>
    <w:p w:rsidR="00176088" w:rsidRPr="00176088" w:rsidRDefault="00176088" w:rsidP="00176088">
      <w:pPr>
        <w:rPr>
          <w:sz w:val="24"/>
          <w:szCs w:val="24"/>
        </w:rPr>
      </w:pPr>
      <w:r w:rsidRPr="00176088">
        <w:rPr>
          <w:sz w:val="24"/>
          <w:szCs w:val="24"/>
        </w:rPr>
        <w:t>And that’s all folks!</w:t>
      </w:r>
    </w:p>
    <w:p w:rsidR="00176088" w:rsidRPr="00176088" w:rsidRDefault="00176088" w:rsidP="00176088">
      <w:pPr>
        <w:rPr>
          <w:sz w:val="24"/>
          <w:szCs w:val="24"/>
        </w:rPr>
      </w:pPr>
      <w:r w:rsidRPr="00176088">
        <w:rPr>
          <w:sz w:val="24"/>
          <w:szCs w:val="24"/>
        </w:rPr>
        <w:t xml:space="preserve">Just like that, we have now imported our GitHub repo into our </w:t>
      </w:r>
      <w:proofErr w:type="spellStart"/>
      <w:r w:rsidRPr="00176088">
        <w:rPr>
          <w:sz w:val="24"/>
          <w:szCs w:val="24"/>
        </w:rPr>
        <w:t>BitBucket</w:t>
      </w:r>
      <w:proofErr w:type="spellEnd"/>
      <w:r w:rsidRPr="00176088">
        <w:rPr>
          <w:sz w:val="24"/>
          <w:szCs w:val="24"/>
        </w:rPr>
        <w:t xml:space="preserve"> account.</w:t>
      </w:r>
    </w:p>
    <w:p w:rsidR="00176088" w:rsidRPr="00176088" w:rsidRDefault="00176088" w:rsidP="00FE2545">
      <w:pPr>
        <w:rPr>
          <w:sz w:val="24"/>
          <w:szCs w:val="24"/>
        </w:rPr>
      </w:pPr>
    </w:p>
    <w:p w:rsidR="00D07A44" w:rsidRDefault="00D07A44" w:rsidP="00D07A44">
      <w:pPr>
        <w:rPr>
          <w:b/>
          <w:sz w:val="32"/>
          <w:szCs w:val="32"/>
          <w:lang w:val="en-US"/>
        </w:rPr>
      </w:pPr>
      <w:r>
        <w:rPr>
          <w:b/>
          <w:sz w:val="32"/>
          <w:szCs w:val="32"/>
          <w:lang w:val="en-US"/>
        </w:rPr>
        <w:t xml:space="preserve"> </w:t>
      </w:r>
    </w:p>
    <w:p w:rsidR="00406DC9" w:rsidRDefault="00406DC9" w:rsidP="00D07A44">
      <w:pPr>
        <w:rPr>
          <w:b/>
          <w:sz w:val="32"/>
          <w:szCs w:val="32"/>
          <w:lang w:val="en-US"/>
        </w:rPr>
      </w:pPr>
    </w:p>
    <w:p w:rsidR="001005BB" w:rsidRDefault="001005BB" w:rsidP="00D07A44">
      <w:pPr>
        <w:rPr>
          <w:b/>
          <w:sz w:val="32"/>
          <w:szCs w:val="32"/>
          <w:lang w:val="en-US"/>
        </w:rPr>
      </w:pPr>
    </w:p>
    <w:p w:rsidR="001005BB" w:rsidRDefault="001005BB" w:rsidP="00D07A44">
      <w:pPr>
        <w:rPr>
          <w:b/>
          <w:sz w:val="32"/>
          <w:szCs w:val="32"/>
          <w:lang w:val="en-US"/>
        </w:rPr>
      </w:pPr>
    </w:p>
    <w:p w:rsidR="001005BB" w:rsidRDefault="001005BB" w:rsidP="00D07A44">
      <w:pPr>
        <w:rPr>
          <w:b/>
          <w:sz w:val="32"/>
          <w:szCs w:val="32"/>
          <w:lang w:val="en-US"/>
        </w:rPr>
      </w:pPr>
    </w:p>
    <w:p w:rsidR="001005BB" w:rsidRDefault="001005BB" w:rsidP="00D07A44">
      <w:pPr>
        <w:rPr>
          <w:b/>
          <w:sz w:val="32"/>
          <w:szCs w:val="32"/>
          <w:lang w:val="en-US"/>
        </w:rPr>
      </w:pPr>
    </w:p>
    <w:p w:rsidR="00406DC9" w:rsidRDefault="00406DC9" w:rsidP="00D07A44">
      <w:pPr>
        <w:rPr>
          <w:b/>
          <w:sz w:val="32"/>
          <w:szCs w:val="32"/>
          <w:lang w:val="en-US"/>
        </w:rPr>
      </w:pPr>
      <w:proofErr w:type="spellStart"/>
      <w:r>
        <w:rPr>
          <w:b/>
          <w:sz w:val="32"/>
          <w:szCs w:val="32"/>
          <w:lang w:val="en-US"/>
        </w:rPr>
        <w:lastRenderedPageBreak/>
        <w:t>Teamcity</w:t>
      </w:r>
      <w:proofErr w:type="spellEnd"/>
      <w:r>
        <w:rPr>
          <w:b/>
          <w:sz w:val="32"/>
          <w:szCs w:val="32"/>
          <w:lang w:val="en-US"/>
        </w:rPr>
        <w:t xml:space="preserve"> integration</w:t>
      </w:r>
    </w:p>
    <w:p w:rsidR="001D509B" w:rsidRDefault="001D509B" w:rsidP="00D07A44">
      <w:pPr>
        <w:rPr>
          <w:b/>
          <w:sz w:val="32"/>
          <w:szCs w:val="32"/>
          <w:lang w:val="en-US"/>
        </w:rPr>
      </w:pPr>
    </w:p>
    <w:p w:rsidR="001D509B" w:rsidRDefault="001D509B" w:rsidP="00D07A44">
      <w:pPr>
        <w:rPr>
          <w:sz w:val="24"/>
          <w:szCs w:val="24"/>
          <w:lang w:val="en-US"/>
        </w:rPr>
      </w:pPr>
      <w:r w:rsidRPr="001D509B">
        <w:rPr>
          <w:sz w:val="24"/>
          <w:szCs w:val="24"/>
          <w:lang w:val="en-US"/>
        </w:rPr>
        <w:t xml:space="preserve">Need to change the VCS path in </w:t>
      </w:r>
      <w:proofErr w:type="spellStart"/>
      <w:r w:rsidRPr="001D509B">
        <w:rPr>
          <w:sz w:val="24"/>
          <w:szCs w:val="24"/>
          <w:lang w:val="en-US"/>
        </w:rPr>
        <w:t>teamcity</w:t>
      </w:r>
      <w:proofErr w:type="spellEnd"/>
    </w:p>
    <w:p w:rsidR="001D509B" w:rsidRPr="001D509B" w:rsidRDefault="001D509B" w:rsidP="00D07A44">
      <w:pPr>
        <w:rPr>
          <w:sz w:val="24"/>
          <w:szCs w:val="24"/>
          <w:lang w:val="en-US"/>
        </w:rPr>
      </w:pPr>
      <w:r>
        <w:rPr>
          <w:noProof/>
        </w:rPr>
        <w:drawing>
          <wp:inline distT="0" distB="0" distL="0" distR="0" wp14:anchorId="70BB851B" wp14:editId="5CA5B6C1">
            <wp:extent cx="5760720" cy="4047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047490"/>
                    </a:xfrm>
                    <a:prstGeom prst="rect">
                      <a:avLst/>
                    </a:prstGeom>
                  </pic:spPr>
                </pic:pic>
              </a:graphicData>
            </a:graphic>
          </wp:inline>
        </w:drawing>
      </w:r>
      <w:bookmarkStart w:id="0" w:name="_GoBack"/>
      <w:bookmarkEnd w:id="0"/>
    </w:p>
    <w:p w:rsidR="002356A5" w:rsidRDefault="002356A5" w:rsidP="00D07A44">
      <w:pPr>
        <w:rPr>
          <w:b/>
          <w:sz w:val="32"/>
          <w:szCs w:val="32"/>
          <w:lang w:val="en-US"/>
        </w:rPr>
      </w:pPr>
    </w:p>
    <w:p w:rsidR="002356A5" w:rsidRDefault="002356A5" w:rsidP="00D07A44">
      <w:pPr>
        <w:rPr>
          <w:b/>
          <w:sz w:val="32"/>
          <w:szCs w:val="32"/>
          <w:lang w:val="en-US"/>
        </w:rPr>
      </w:pPr>
    </w:p>
    <w:p w:rsidR="00406DC9" w:rsidRDefault="00406DC9" w:rsidP="00D07A44">
      <w:pPr>
        <w:rPr>
          <w:b/>
          <w:sz w:val="32"/>
          <w:szCs w:val="32"/>
          <w:lang w:val="en-US"/>
        </w:rPr>
      </w:pPr>
    </w:p>
    <w:p w:rsidR="00406DC9" w:rsidRPr="00D07A44" w:rsidRDefault="00406DC9" w:rsidP="00D07A44">
      <w:pPr>
        <w:rPr>
          <w:b/>
          <w:sz w:val="32"/>
          <w:szCs w:val="32"/>
          <w:lang w:val="en-US"/>
        </w:rPr>
      </w:pPr>
    </w:p>
    <w:sectPr w:rsidR="00406DC9" w:rsidRPr="00D07A44">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545" w:rsidRDefault="00FE2545" w:rsidP="00FE2545">
      <w:pPr>
        <w:spacing w:after="0" w:line="240" w:lineRule="auto"/>
      </w:pPr>
      <w:r>
        <w:separator/>
      </w:r>
    </w:p>
  </w:endnote>
  <w:endnote w:type="continuationSeparator" w:id="0">
    <w:p w:rsidR="00FE2545" w:rsidRDefault="00FE2545" w:rsidP="00FE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545" w:rsidRDefault="00FE254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72e34a5297ec8033b0c0d95e" descr="{&quot;HashCode&quot;:8534688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E2545" w:rsidRPr="00FE2545" w:rsidRDefault="00FE2545" w:rsidP="00FE2545">
                          <w:pPr>
                            <w:spacing w:after="0"/>
                            <w:jc w:val="right"/>
                            <w:rPr>
                              <w:rFonts w:ascii="Calibri" w:hAnsi="Calibri"/>
                              <w:color w:val="888888"/>
                              <w:sz w:val="20"/>
                            </w:rPr>
                          </w:pPr>
                          <w:r w:rsidRPr="00FE2545">
                            <w:rPr>
                              <w:rFonts w:ascii="Calibri" w:hAnsi="Calibri"/>
                              <w:color w:val="888888"/>
                              <w:sz w:val="20"/>
                            </w:rPr>
                            <w:t>General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2e34a5297ec8033b0c0d95e" o:spid="_x0000_s1026" type="#_x0000_t202" alt="{&quot;HashCode&quot;:85346889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tLQ8rGwMAADYGAAAOAAAAAAAA&#10;AAAAAAAAAC4CAABkcnMvZTJvRG9jLnhtbFBLAQItABQABgAIAAAAIQCdqEfo4QAAAAsBAAAPAAAA&#10;AAAAAAAAAAAAAHUFAABkcnMvZG93bnJldi54bWxQSwUGAAAAAAQABADzAAAAgwYAAAAA&#10;" o:allowincell="f" filled="f" stroked="f" strokeweight=".5pt">
              <v:textbox inset=",0,20pt,0">
                <w:txbxContent>
                  <w:p w:rsidR="00FE2545" w:rsidRPr="00FE2545" w:rsidRDefault="00FE2545" w:rsidP="00FE2545">
                    <w:pPr>
                      <w:spacing w:after="0"/>
                      <w:jc w:val="right"/>
                      <w:rPr>
                        <w:rFonts w:ascii="Calibri" w:hAnsi="Calibri"/>
                        <w:color w:val="888888"/>
                        <w:sz w:val="20"/>
                      </w:rPr>
                    </w:pPr>
                    <w:r w:rsidRPr="00FE2545">
                      <w:rPr>
                        <w:rFonts w:ascii="Calibri" w:hAnsi="Calibri"/>
                        <w:color w:val="888888"/>
                        <w:sz w:val="20"/>
                      </w:rPr>
                      <w:t>General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545" w:rsidRDefault="00FE2545" w:rsidP="00FE2545">
      <w:pPr>
        <w:spacing w:after="0" w:line="240" w:lineRule="auto"/>
      </w:pPr>
      <w:r>
        <w:separator/>
      </w:r>
    </w:p>
  </w:footnote>
  <w:footnote w:type="continuationSeparator" w:id="0">
    <w:p w:rsidR="00FE2545" w:rsidRDefault="00FE2545" w:rsidP="00FE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0D1"/>
    <w:multiLevelType w:val="multilevel"/>
    <w:tmpl w:val="DD0A61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F0ADA"/>
    <w:multiLevelType w:val="multilevel"/>
    <w:tmpl w:val="F85E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E67E7"/>
    <w:multiLevelType w:val="multilevel"/>
    <w:tmpl w:val="C116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37A86"/>
    <w:multiLevelType w:val="hybridMultilevel"/>
    <w:tmpl w:val="6FB28AF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79D7CD1"/>
    <w:multiLevelType w:val="hybridMultilevel"/>
    <w:tmpl w:val="23305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8038C6"/>
    <w:multiLevelType w:val="multilevel"/>
    <w:tmpl w:val="7A3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6709D"/>
    <w:multiLevelType w:val="multilevel"/>
    <w:tmpl w:val="0970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1C"/>
    <w:rsid w:val="001005BB"/>
    <w:rsid w:val="00176088"/>
    <w:rsid w:val="00190D74"/>
    <w:rsid w:val="001D509B"/>
    <w:rsid w:val="002356A5"/>
    <w:rsid w:val="00406DC9"/>
    <w:rsid w:val="0045191E"/>
    <w:rsid w:val="005357E2"/>
    <w:rsid w:val="006E1904"/>
    <w:rsid w:val="008C2EF4"/>
    <w:rsid w:val="00A72215"/>
    <w:rsid w:val="00B32136"/>
    <w:rsid w:val="00D07A44"/>
    <w:rsid w:val="00E5271C"/>
    <w:rsid w:val="00FA6A0F"/>
    <w:rsid w:val="00FE2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9B018C"/>
  <w15:chartTrackingRefBased/>
  <w15:docId w15:val="{CD38B876-3D44-4C5B-9D0E-ED5EC09F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57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5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5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6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44"/>
    <w:pPr>
      <w:ind w:left="720"/>
      <w:contextualSpacing/>
    </w:pPr>
  </w:style>
  <w:style w:type="paragraph" w:styleId="Header">
    <w:name w:val="header"/>
    <w:basedOn w:val="Normal"/>
    <w:link w:val="HeaderChar"/>
    <w:uiPriority w:val="99"/>
    <w:unhideWhenUsed/>
    <w:rsid w:val="00FE25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545"/>
  </w:style>
  <w:style w:type="paragraph" w:styleId="Footer">
    <w:name w:val="footer"/>
    <w:basedOn w:val="Normal"/>
    <w:link w:val="FooterChar"/>
    <w:uiPriority w:val="99"/>
    <w:unhideWhenUsed/>
    <w:rsid w:val="00FE25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545"/>
  </w:style>
  <w:style w:type="character" w:customStyle="1" w:styleId="Heading1Char">
    <w:name w:val="Heading 1 Char"/>
    <w:basedOn w:val="DefaultParagraphFont"/>
    <w:link w:val="Heading1"/>
    <w:uiPriority w:val="9"/>
    <w:rsid w:val="005357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357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57E2"/>
    <w:rPr>
      <w:color w:val="0563C1" w:themeColor="hyperlink"/>
      <w:u w:val="single"/>
    </w:rPr>
  </w:style>
  <w:style w:type="character" w:styleId="UnresolvedMention">
    <w:name w:val="Unresolved Mention"/>
    <w:basedOn w:val="DefaultParagraphFont"/>
    <w:uiPriority w:val="99"/>
    <w:semiHidden/>
    <w:unhideWhenUsed/>
    <w:rsid w:val="005357E2"/>
    <w:rPr>
      <w:color w:val="808080"/>
      <w:shd w:val="clear" w:color="auto" w:fill="E6E6E6"/>
    </w:rPr>
  </w:style>
  <w:style w:type="character" w:customStyle="1" w:styleId="Heading3Char">
    <w:name w:val="Heading 3 Char"/>
    <w:basedOn w:val="DefaultParagraphFont"/>
    <w:link w:val="Heading3"/>
    <w:uiPriority w:val="9"/>
    <w:semiHidden/>
    <w:rsid w:val="005357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60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43001">
      <w:bodyDiv w:val="1"/>
      <w:marLeft w:val="0"/>
      <w:marRight w:val="0"/>
      <w:marTop w:val="0"/>
      <w:marBottom w:val="0"/>
      <w:divBdr>
        <w:top w:val="none" w:sz="0" w:space="0" w:color="auto"/>
        <w:left w:val="none" w:sz="0" w:space="0" w:color="auto"/>
        <w:bottom w:val="none" w:sz="0" w:space="0" w:color="auto"/>
        <w:right w:val="none" w:sz="0" w:space="0" w:color="auto"/>
      </w:divBdr>
      <w:divsChild>
        <w:div w:id="1589919263">
          <w:marLeft w:val="0"/>
          <w:marRight w:val="0"/>
          <w:marTop w:val="180"/>
          <w:marBottom w:val="0"/>
          <w:divBdr>
            <w:top w:val="none" w:sz="0" w:space="0" w:color="auto"/>
            <w:left w:val="none" w:sz="0" w:space="0" w:color="auto"/>
            <w:bottom w:val="none" w:sz="0" w:space="0" w:color="auto"/>
            <w:right w:val="none" w:sz="0" w:space="0" w:color="auto"/>
          </w:divBdr>
        </w:div>
        <w:div w:id="897669266">
          <w:marLeft w:val="0"/>
          <w:marRight w:val="0"/>
          <w:marTop w:val="180"/>
          <w:marBottom w:val="0"/>
          <w:divBdr>
            <w:top w:val="none" w:sz="0" w:space="0" w:color="auto"/>
            <w:left w:val="none" w:sz="0" w:space="0" w:color="auto"/>
            <w:bottom w:val="none" w:sz="0" w:space="0" w:color="auto"/>
            <w:right w:val="none" w:sz="0" w:space="0" w:color="auto"/>
          </w:divBdr>
        </w:div>
        <w:div w:id="169610056">
          <w:marLeft w:val="0"/>
          <w:marRight w:val="0"/>
          <w:marTop w:val="180"/>
          <w:marBottom w:val="0"/>
          <w:divBdr>
            <w:top w:val="none" w:sz="0" w:space="0" w:color="auto"/>
            <w:left w:val="none" w:sz="0" w:space="0" w:color="auto"/>
            <w:bottom w:val="none" w:sz="0" w:space="0" w:color="auto"/>
            <w:right w:val="none" w:sz="0" w:space="0" w:color="auto"/>
          </w:divBdr>
        </w:div>
        <w:div w:id="1346057426">
          <w:marLeft w:val="0"/>
          <w:marRight w:val="0"/>
          <w:marTop w:val="180"/>
          <w:marBottom w:val="0"/>
          <w:divBdr>
            <w:top w:val="none" w:sz="0" w:space="0" w:color="auto"/>
            <w:left w:val="none" w:sz="0" w:space="0" w:color="auto"/>
            <w:bottom w:val="none" w:sz="0" w:space="0" w:color="auto"/>
            <w:right w:val="none" w:sz="0" w:space="0" w:color="auto"/>
          </w:divBdr>
        </w:div>
        <w:div w:id="1898080837">
          <w:marLeft w:val="0"/>
          <w:marRight w:val="0"/>
          <w:marTop w:val="180"/>
          <w:marBottom w:val="0"/>
          <w:divBdr>
            <w:top w:val="none" w:sz="0" w:space="0" w:color="auto"/>
            <w:left w:val="none" w:sz="0" w:space="0" w:color="auto"/>
            <w:bottom w:val="none" w:sz="0" w:space="0" w:color="auto"/>
            <w:right w:val="none" w:sz="0" w:space="0" w:color="auto"/>
          </w:divBdr>
        </w:div>
        <w:div w:id="1842357458">
          <w:marLeft w:val="0"/>
          <w:marRight w:val="0"/>
          <w:marTop w:val="180"/>
          <w:marBottom w:val="0"/>
          <w:divBdr>
            <w:top w:val="none" w:sz="0" w:space="0" w:color="auto"/>
            <w:left w:val="none" w:sz="0" w:space="0" w:color="auto"/>
            <w:bottom w:val="none" w:sz="0" w:space="0" w:color="auto"/>
            <w:right w:val="none" w:sz="0" w:space="0" w:color="auto"/>
          </w:divBdr>
        </w:div>
      </w:divsChild>
    </w:div>
    <w:div w:id="876309480">
      <w:bodyDiv w:val="1"/>
      <w:marLeft w:val="0"/>
      <w:marRight w:val="0"/>
      <w:marTop w:val="0"/>
      <w:marBottom w:val="0"/>
      <w:divBdr>
        <w:top w:val="none" w:sz="0" w:space="0" w:color="auto"/>
        <w:left w:val="none" w:sz="0" w:space="0" w:color="auto"/>
        <w:bottom w:val="none" w:sz="0" w:space="0" w:color="auto"/>
        <w:right w:val="none" w:sz="0" w:space="0" w:color="auto"/>
      </w:divBdr>
    </w:div>
    <w:div w:id="876435005">
      <w:bodyDiv w:val="1"/>
      <w:marLeft w:val="0"/>
      <w:marRight w:val="0"/>
      <w:marTop w:val="0"/>
      <w:marBottom w:val="0"/>
      <w:divBdr>
        <w:top w:val="none" w:sz="0" w:space="0" w:color="auto"/>
        <w:left w:val="none" w:sz="0" w:space="0" w:color="auto"/>
        <w:bottom w:val="none" w:sz="0" w:space="0" w:color="auto"/>
        <w:right w:val="none" w:sz="0" w:space="0" w:color="auto"/>
      </w:divBdr>
      <w:divsChild>
        <w:div w:id="1338119071">
          <w:marLeft w:val="0"/>
          <w:marRight w:val="0"/>
          <w:marTop w:val="0"/>
          <w:marBottom w:val="75"/>
          <w:divBdr>
            <w:top w:val="none" w:sz="0" w:space="0" w:color="auto"/>
            <w:left w:val="none" w:sz="0" w:space="0" w:color="auto"/>
            <w:bottom w:val="none" w:sz="0" w:space="0" w:color="auto"/>
            <w:right w:val="none" w:sz="0" w:space="0" w:color="auto"/>
          </w:divBdr>
        </w:div>
      </w:divsChild>
    </w:div>
    <w:div w:id="1019967733">
      <w:bodyDiv w:val="1"/>
      <w:marLeft w:val="0"/>
      <w:marRight w:val="0"/>
      <w:marTop w:val="0"/>
      <w:marBottom w:val="0"/>
      <w:divBdr>
        <w:top w:val="none" w:sz="0" w:space="0" w:color="auto"/>
        <w:left w:val="none" w:sz="0" w:space="0" w:color="auto"/>
        <w:bottom w:val="none" w:sz="0" w:space="0" w:color="auto"/>
        <w:right w:val="none" w:sz="0" w:space="0" w:color="auto"/>
      </w:divBdr>
    </w:div>
    <w:div w:id="1381245445">
      <w:bodyDiv w:val="1"/>
      <w:marLeft w:val="0"/>
      <w:marRight w:val="0"/>
      <w:marTop w:val="0"/>
      <w:marBottom w:val="0"/>
      <w:divBdr>
        <w:top w:val="none" w:sz="0" w:space="0" w:color="auto"/>
        <w:left w:val="none" w:sz="0" w:space="0" w:color="auto"/>
        <w:bottom w:val="none" w:sz="0" w:space="0" w:color="auto"/>
        <w:right w:val="none" w:sz="0" w:space="0" w:color="auto"/>
      </w:divBdr>
      <w:divsChild>
        <w:div w:id="1366558145">
          <w:marLeft w:val="0"/>
          <w:marRight w:val="0"/>
          <w:marTop w:val="300"/>
          <w:marBottom w:val="0"/>
          <w:divBdr>
            <w:top w:val="none" w:sz="0" w:space="0" w:color="auto"/>
            <w:left w:val="none" w:sz="0" w:space="0" w:color="auto"/>
            <w:bottom w:val="none" w:sz="0" w:space="0" w:color="auto"/>
            <w:right w:val="none" w:sz="0" w:space="0" w:color="auto"/>
          </w:divBdr>
          <w:divsChild>
            <w:div w:id="1112092891">
              <w:marLeft w:val="0"/>
              <w:marRight w:val="0"/>
              <w:marTop w:val="180"/>
              <w:marBottom w:val="0"/>
              <w:divBdr>
                <w:top w:val="none" w:sz="0" w:space="0" w:color="auto"/>
                <w:left w:val="none" w:sz="0" w:space="0" w:color="auto"/>
                <w:bottom w:val="none" w:sz="0" w:space="0" w:color="auto"/>
                <w:right w:val="none" w:sz="0" w:space="0" w:color="auto"/>
              </w:divBdr>
            </w:div>
            <w:div w:id="1611353917">
              <w:marLeft w:val="0"/>
              <w:marRight w:val="0"/>
              <w:marTop w:val="180"/>
              <w:marBottom w:val="0"/>
              <w:divBdr>
                <w:top w:val="none" w:sz="0" w:space="0" w:color="auto"/>
                <w:left w:val="none" w:sz="0" w:space="0" w:color="auto"/>
                <w:bottom w:val="none" w:sz="0" w:space="0" w:color="auto"/>
                <w:right w:val="none" w:sz="0" w:space="0" w:color="auto"/>
              </w:divBdr>
            </w:div>
            <w:div w:id="967512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0397638">
      <w:bodyDiv w:val="1"/>
      <w:marLeft w:val="0"/>
      <w:marRight w:val="0"/>
      <w:marTop w:val="0"/>
      <w:marBottom w:val="0"/>
      <w:divBdr>
        <w:top w:val="none" w:sz="0" w:space="0" w:color="auto"/>
        <w:left w:val="none" w:sz="0" w:space="0" w:color="auto"/>
        <w:bottom w:val="none" w:sz="0" w:space="0" w:color="auto"/>
        <w:right w:val="none" w:sz="0" w:space="0" w:color="auto"/>
      </w:divBdr>
      <w:divsChild>
        <w:div w:id="1353259499">
          <w:marLeft w:val="0"/>
          <w:marRight w:val="0"/>
          <w:marTop w:val="0"/>
          <w:marBottom w:val="75"/>
          <w:divBdr>
            <w:top w:val="none" w:sz="0" w:space="0" w:color="auto"/>
            <w:left w:val="none" w:sz="0" w:space="0" w:color="auto"/>
            <w:bottom w:val="none" w:sz="0" w:space="0" w:color="auto"/>
            <w:right w:val="none" w:sz="0" w:space="0" w:color="auto"/>
          </w:divBdr>
        </w:div>
      </w:divsChild>
    </w:div>
    <w:div w:id="1823766680">
      <w:bodyDiv w:val="1"/>
      <w:marLeft w:val="0"/>
      <w:marRight w:val="0"/>
      <w:marTop w:val="0"/>
      <w:marBottom w:val="0"/>
      <w:divBdr>
        <w:top w:val="none" w:sz="0" w:space="0" w:color="auto"/>
        <w:left w:val="none" w:sz="0" w:space="0" w:color="auto"/>
        <w:bottom w:val="none" w:sz="0" w:space="0" w:color="auto"/>
        <w:right w:val="none" w:sz="0" w:space="0" w:color="auto"/>
      </w:divBdr>
    </w:div>
    <w:div w:id="1891988678">
      <w:bodyDiv w:val="1"/>
      <w:marLeft w:val="0"/>
      <w:marRight w:val="0"/>
      <w:marTop w:val="0"/>
      <w:marBottom w:val="0"/>
      <w:divBdr>
        <w:top w:val="none" w:sz="0" w:space="0" w:color="auto"/>
        <w:left w:val="none" w:sz="0" w:space="0" w:color="auto"/>
        <w:bottom w:val="none" w:sz="0" w:space="0" w:color="auto"/>
        <w:right w:val="none" w:sz="0" w:space="0" w:color="auto"/>
      </w:divBdr>
    </w:div>
    <w:div w:id="1916547195">
      <w:bodyDiv w:val="1"/>
      <w:marLeft w:val="0"/>
      <w:marRight w:val="0"/>
      <w:marTop w:val="0"/>
      <w:marBottom w:val="0"/>
      <w:divBdr>
        <w:top w:val="none" w:sz="0" w:space="0" w:color="auto"/>
        <w:left w:val="none" w:sz="0" w:space="0" w:color="auto"/>
        <w:bottom w:val="none" w:sz="0" w:space="0" w:color="auto"/>
        <w:right w:val="none" w:sz="0" w:space="0" w:color="auto"/>
      </w:divBdr>
    </w:div>
    <w:div w:id="1972248260">
      <w:bodyDiv w:val="1"/>
      <w:marLeft w:val="0"/>
      <w:marRight w:val="0"/>
      <w:marTop w:val="0"/>
      <w:marBottom w:val="0"/>
      <w:divBdr>
        <w:top w:val="none" w:sz="0" w:space="0" w:color="auto"/>
        <w:left w:val="none" w:sz="0" w:space="0" w:color="auto"/>
        <w:bottom w:val="none" w:sz="0" w:space="0" w:color="auto"/>
        <w:right w:val="none" w:sz="0" w:space="0" w:color="auto"/>
      </w:divBdr>
      <w:divsChild>
        <w:div w:id="396366832">
          <w:marLeft w:val="0"/>
          <w:marRight w:val="0"/>
          <w:marTop w:val="300"/>
          <w:marBottom w:val="0"/>
          <w:divBdr>
            <w:top w:val="none" w:sz="0" w:space="0" w:color="auto"/>
            <w:left w:val="none" w:sz="0" w:space="0" w:color="auto"/>
            <w:bottom w:val="none" w:sz="0" w:space="0" w:color="auto"/>
            <w:right w:val="none" w:sz="0" w:space="0" w:color="auto"/>
          </w:divBdr>
          <w:divsChild>
            <w:div w:id="443967803">
              <w:marLeft w:val="0"/>
              <w:marRight w:val="0"/>
              <w:marTop w:val="180"/>
              <w:marBottom w:val="0"/>
              <w:divBdr>
                <w:top w:val="none" w:sz="0" w:space="0" w:color="auto"/>
                <w:left w:val="none" w:sz="0" w:space="0" w:color="auto"/>
                <w:bottom w:val="none" w:sz="0" w:space="0" w:color="auto"/>
                <w:right w:val="none" w:sz="0" w:space="0" w:color="auto"/>
              </w:divBdr>
            </w:div>
            <w:div w:id="823203679">
              <w:marLeft w:val="0"/>
              <w:marRight w:val="0"/>
              <w:marTop w:val="180"/>
              <w:marBottom w:val="0"/>
              <w:divBdr>
                <w:top w:val="none" w:sz="0" w:space="0" w:color="auto"/>
                <w:left w:val="none" w:sz="0" w:space="0" w:color="auto"/>
                <w:bottom w:val="none" w:sz="0" w:space="0" w:color="auto"/>
                <w:right w:val="none" w:sz="0" w:space="0" w:color="auto"/>
              </w:divBdr>
            </w:div>
            <w:div w:id="9211869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1512474">
      <w:bodyDiv w:val="1"/>
      <w:marLeft w:val="0"/>
      <w:marRight w:val="0"/>
      <w:marTop w:val="0"/>
      <w:marBottom w:val="0"/>
      <w:divBdr>
        <w:top w:val="none" w:sz="0" w:space="0" w:color="auto"/>
        <w:left w:val="none" w:sz="0" w:space="0" w:color="auto"/>
        <w:bottom w:val="none" w:sz="0" w:space="0" w:color="auto"/>
        <w:right w:val="none" w:sz="0" w:space="0" w:color="auto"/>
      </w:divBdr>
      <w:divsChild>
        <w:div w:id="1086608638">
          <w:marLeft w:val="0"/>
          <w:marRight w:val="0"/>
          <w:marTop w:val="180"/>
          <w:marBottom w:val="0"/>
          <w:divBdr>
            <w:top w:val="none" w:sz="0" w:space="0" w:color="auto"/>
            <w:left w:val="none" w:sz="0" w:space="0" w:color="auto"/>
            <w:bottom w:val="none" w:sz="0" w:space="0" w:color="auto"/>
            <w:right w:val="none" w:sz="0" w:space="0" w:color="auto"/>
          </w:divBdr>
        </w:div>
        <w:div w:id="1203901287">
          <w:marLeft w:val="0"/>
          <w:marRight w:val="0"/>
          <w:marTop w:val="180"/>
          <w:marBottom w:val="0"/>
          <w:divBdr>
            <w:top w:val="none" w:sz="0" w:space="0" w:color="auto"/>
            <w:left w:val="none" w:sz="0" w:space="0" w:color="auto"/>
            <w:bottom w:val="none" w:sz="0" w:space="0" w:color="auto"/>
            <w:right w:val="none" w:sz="0" w:space="0" w:color="auto"/>
          </w:divBdr>
        </w:div>
        <w:div w:id="858740787">
          <w:marLeft w:val="0"/>
          <w:marRight w:val="0"/>
          <w:marTop w:val="180"/>
          <w:marBottom w:val="0"/>
          <w:divBdr>
            <w:top w:val="none" w:sz="0" w:space="0" w:color="auto"/>
            <w:left w:val="none" w:sz="0" w:space="0" w:color="auto"/>
            <w:bottom w:val="none" w:sz="0" w:space="0" w:color="auto"/>
            <w:right w:val="none" w:sz="0" w:space="0" w:color="auto"/>
          </w:divBdr>
        </w:div>
        <w:div w:id="1068726835">
          <w:marLeft w:val="0"/>
          <w:marRight w:val="0"/>
          <w:marTop w:val="180"/>
          <w:marBottom w:val="0"/>
          <w:divBdr>
            <w:top w:val="none" w:sz="0" w:space="0" w:color="auto"/>
            <w:left w:val="none" w:sz="0" w:space="0" w:color="auto"/>
            <w:bottom w:val="none" w:sz="0" w:space="0" w:color="auto"/>
            <w:right w:val="none" w:sz="0" w:space="0" w:color="auto"/>
          </w:divBdr>
        </w:div>
        <w:div w:id="885988165">
          <w:marLeft w:val="0"/>
          <w:marRight w:val="0"/>
          <w:marTop w:val="180"/>
          <w:marBottom w:val="0"/>
          <w:divBdr>
            <w:top w:val="none" w:sz="0" w:space="0" w:color="auto"/>
            <w:left w:val="none" w:sz="0" w:space="0" w:color="auto"/>
            <w:bottom w:val="none" w:sz="0" w:space="0" w:color="auto"/>
            <w:right w:val="none" w:sz="0" w:space="0" w:color="auto"/>
          </w:divBdr>
        </w:div>
        <w:div w:id="1141191423">
          <w:marLeft w:val="0"/>
          <w:marRight w:val="0"/>
          <w:marTop w:val="180"/>
          <w:marBottom w:val="0"/>
          <w:divBdr>
            <w:top w:val="none" w:sz="0" w:space="0" w:color="auto"/>
            <w:left w:val="none" w:sz="0" w:space="0" w:color="auto"/>
            <w:bottom w:val="none" w:sz="0" w:space="0" w:color="auto"/>
            <w:right w:val="none" w:sz="0" w:space="0" w:color="auto"/>
          </w:divBdr>
        </w:div>
      </w:divsChild>
    </w:div>
    <w:div w:id="21198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ttings/tokens" TargetMode="External"/><Relationship Id="rId18" Type="http://schemas.openxmlformats.org/officeDocument/2006/relationships/hyperlink" Target="https://confluence.atlassian.com/bitbucketserver/creating-repositories-776639815.htm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atlassian.com/git/tutorials/synci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github.com/v3/oauth/"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fluence.atlassian.com/bitbucketserver/creating-repositories-776639815.html" TargetMode="External"/><Relationship Id="rId20" Type="http://schemas.openxmlformats.org/officeDocument/2006/relationships/hyperlink" Target="https://www.atlassian.com/git/tutorials/syncing"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ttings/tokens" TargetMode="External"/><Relationship Id="rId24" Type="http://schemas.openxmlformats.org/officeDocument/2006/relationships/hyperlink" Target="https://i.stack.imgur.com/4tj5n.jpg"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tlassian.com/git/tutorials/setting-up-a-repository/git-init" TargetMode="External"/><Relationship Id="rId23" Type="http://schemas.openxmlformats.org/officeDocument/2006/relationships/image" Target="media/image3.jpeg"/><Relationship Id="rId28" Type="http://schemas.openxmlformats.org/officeDocument/2006/relationships/image" Target="media/image7.jpeg"/><Relationship Id="rId10" Type="http://schemas.openxmlformats.org/officeDocument/2006/relationships/hyperlink" Target="https://bitbucket.org/account/admin/app-passwords" TargetMode="External"/><Relationship Id="rId19" Type="http://schemas.openxmlformats.org/officeDocument/2006/relationships/hyperlink" Target="https://confluence.atlassian.com/bitbucketserver/creating-repositories-776639815.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nfluence.atlassian.com/bitbucketserver/bitbucket-server-4-9-release-notes-838535696.html" TargetMode="External"/><Relationship Id="rId14" Type="http://schemas.openxmlformats.org/officeDocument/2006/relationships/hyperlink" Target="https://developer.github.com/v3/oauth/" TargetMode="External"/><Relationship Id="rId22" Type="http://schemas.openxmlformats.org/officeDocument/2006/relationships/hyperlink" Target="https://i.stack.imgur.com/yOLBC.jpg" TargetMode="External"/><Relationship Id="rId27" Type="http://schemas.openxmlformats.org/officeDocument/2006/relationships/image" Target="media/image6.jpeg"/><Relationship Id="rId30" Type="http://schemas.openxmlformats.org/officeDocument/2006/relationships/image" Target="media/image9.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Arunkumar (SEIT)</dc:creator>
  <cp:keywords/>
  <dc:description/>
  <cp:lastModifiedBy>Singh Arunkumar (SEIT)</cp:lastModifiedBy>
  <cp:revision>12</cp:revision>
  <dcterms:created xsi:type="dcterms:W3CDTF">2018-09-07T08:57:00Z</dcterms:created>
  <dcterms:modified xsi:type="dcterms:W3CDTF">2018-09-10T07:13:00Z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195d52-774a-4071-ba32-61bcce4e05e8_Enabled">
    <vt:lpwstr>True</vt:lpwstr>
  </property>
  <property fmtid="{D5CDD505-2E9C-101B-9397-08002B2CF9AE}" pid="3" name="MSIP_Label_95195d52-774a-4071-ba32-61bcce4e05e8_SiteId">
    <vt:lpwstr>30f52344-4663-4c2e-bab3-61bf24ebbed8</vt:lpwstr>
  </property>
  <property fmtid="{D5CDD505-2E9C-101B-9397-08002B2CF9AE}" pid="4" name="MSIP_Label_95195d52-774a-4071-ba32-61bcce4e05e8_Ref">
    <vt:lpwstr>https://api.informationprotection.azure.com/api/30f52344-4663-4c2e-bab3-61bf24ebbed8</vt:lpwstr>
  </property>
  <property fmtid="{D5CDD505-2E9C-101B-9397-08002B2CF9AE}" pid="5" name="MSIP_Label_95195d52-774a-4071-ba32-61bcce4e05e8_Owner">
    <vt:lpwstr>Arunkumar.Singh@hm.com</vt:lpwstr>
  </property>
  <property fmtid="{D5CDD505-2E9C-101B-9397-08002B2CF9AE}" pid="6" name="MSIP_Label_95195d52-774a-4071-ba32-61bcce4e05e8_SetDate">
    <vt:lpwstr>2018-09-07T14:44:40.8028133+05:30</vt:lpwstr>
  </property>
  <property fmtid="{D5CDD505-2E9C-101B-9397-08002B2CF9AE}" pid="7" name="MSIP_Label_95195d52-774a-4071-ba32-61bcce4e05e8_Name">
    <vt:lpwstr>General</vt:lpwstr>
  </property>
  <property fmtid="{D5CDD505-2E9C-101B-9397-08002B2CF9AE}" pid="8" name="MSIP_Label_95195d52-774a-4071-ba32-61bcce4e05e8_Application">
    <vt:lpwstr>Microsoft Azure Information Protection</vt:lpwstr>
  </property>
  <property fmtid="{D5CDD505-2E9C-101B-9397-08002B2CF9AE}" pid="9" name="MSIP_Label_95195d52-774a-4071-ba32-61bcce4e05e8_Extended_MSFT_Method">
    <vt:lpwstr>Automatic</vt:lpwstr>
  </property>
  <property fmtid="{D5CDD505-2E9C-101B-9397-08002B2CF9AE}" pid="10" name="Sensitivity">
    <vt:lpwstr>General</vt:lpwstr>
  </property>
</Properties>
</file>